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2F6226" w14:textId="77777777" w:rsidR="00327004" w:rsidRDefault="006A258C">
      <w:pPr>
        <w:pStyle w:val="divdocumentdivname"/>
        <w:pBdr>
          <w:bottom w:val="none" w:sz="0" w:space="7" w:color="auto"/>
        </w:pBdr>
        <w:spacing w:line="68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NAVEEN S NAIR</w:t>
      </w:r>
    </w:p>
    <w:p w14:paraId="26D51875" w14:textId="77777777" w:rsidR="00327004" w:rsidRDefault="006A258C">
      <w:pPr>
        <w:pStyle w:val="divdocumentdivlowerborder"/>
        <w:rPr>
          <w:rFonts w:ascii="Palatino Linotype" w:eastAsia="Palatino Linotype" w:hAnsi="Palatino Linotype" w:cs="Palatino Linotype"/>
        </w:rPr>
      </w:pPr>
      <w:r>
        <w:rPr>
          <w:rFonts w:ascii="Palatino Linotype" w:eastAsia="Palatino Linotype" w:hAnsi="Palatino Linotype" w:cs="Palatino Linotype"/>
        </w:rPr>
        <w:t> </w:t>
      </w:r>
    </w:p>
    <w:p w14:paraId="58181360" w14:textId="77777777" w:rsidR="00327004" w:rsidRDefault="006A258C">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14:paraId="2EAC1FAB" w14:textId="77777777" w:rsidR="00327004" w:rsidRDefault="006A258C">
      <w:pPr>
        <w:pStyle w:val="divaddress"/>
        <w:pBdr>
          <w:bottom w:val="none" w:sz="0" w:space="6" w:color="auto"/>
        </w:pBdr>
        <w:spacing w:before="14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36/410(1), Kavaloor lane, Near Govt VHSSC High School, Mannarakonam, Vatiyoorkavu, TRIVANDRUM, KERALA</w:t>
      </w:r>
      <w:r>
        <w:rPr>
          <w:rStyle w:val="documentzipsuffix"/>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695013 </w:t>
      </w:r>
      <w:r>
        <w:rPr>
          <w:rStyle w:val="documentzipsuffix"/>
          <w:rFonts w:ascii="Palatino Linotype" w:eastAsia="Palatino Linotype" w:hAnsi="Palatino Linotype" w:cs="Palatino Linotype"/>
        </w:rPr>
        <w:t xml:space="preserve"> </w:t>
      </w:r>
      <w:r>
        <w:rPr>
          <w:rStyle w:val="span"/>
          <w:rFonts w:ascii="Palatino Linotype" w:eastAsia="Palatino Linotype" w:hAnsi="Palatino Linotype" w:cs="Palatino Linotype"/>
          <w:vanish/>
          <w:sz w:val="22"/>
          <w:szCs w:val="22"/>
        </w:rPr>
        <w:t>36/410(1), Kavaloor lane, Near Govt VHSSC High School, Mannarakonam, Vatiyoorkavu, 695013, TRIVANDRUM, KERALA </w:t>
      </w:r>
      <w:r>
        <w:rPr>
          <w:rStyle w:val="documentzipprefix"/>
          <w:rFonts w:ascii="Palatino Linotype" w:eastAsia="Palatino Linotype" w:hAnsi="Palatino Linotype" w:cs="Palatino Linotype"/>
        </w:rPr>
        <w:t xml:space="preserve"> </w:t>
      </w:r>
      <w:r>
        <w:rPr>
          <w:rStyle w:val="divaddressli"/>
          <w:rFonts w:ascii="Palatino Linotype" w:eastAsia="Palatino Linotype" w:hAnsi="Palatino Linotype" w:cs="Palatino Linotype"/>
        </w:rPr>
        <w:t>•</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996 246 7267 </w:t>
      </w:r>
      <w:r>
        <w:rPr>
          <w:rStyle w:val="divaddressli"/>
          <w:rFonts w:ascii="Palatino Linotype" w:eastAsia="Palatino Linotype" w:hAnsi="Palatino Linotype" w:cs="Palatino Linotype"/>
        </w:rPr>
        <w:t>•</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nvnsnair@gmail.com</w:t>
      </w:r>
      <w:r>
        <w:rPr>
          <w:rFonts w:ascii="Palatino Linotype" w:eastAsia="Palatino Linotype" w:hAnsi="Palatino Linotype" w:cs="Palatino Linotype"/>
        </w:rPr>
        <w:t xml:space="preserve"> </w:t>
      </w:r>
    </w:p>
    <w:p w14:paraId="1C47BC23" w14:textId="77777777" w:rsidR="00327004" w:rsidRDefault="006A258C">
      <w:pPr>
        <w:pStyle w:val="divdocumentdivsectiontitle"/>
        <w:spacing w:before="240" w:after="100"/>
        <w:rPr>
          <w:rFonts w:ascii="Palatino Linotype" w:eastAsia="Palatino Linotype" w:hAnsi="Palatino Linotype" w:cs="Palatino Linotype"/>
          <w:b/>
          <w:bCs/>
        </w:rPr>
      </w:pPr>
      <w:r>
        <w:rPr>
          <w:rFonts w:ascii="Palatino Linotype" w:eastAsia="Palatino Linotype" w:hAnsi="Palatino Linotype" w:cs="Palatino Linotype"/>
          <w:b/>
          <w:bCs/>
        </w:rPr>
        <w:t>Professional Summary</w:t>
      </w:r>
    </w:p>
    <w:p w14:paraId="4D15631B" w14:textId="77777777" w:rsidR="008124AA" w:rsidRDefault="008124AA">
      <w:pPr>
        <w:pStyle w:val="divdocumentdivsectiontitle"/>
        <w:spacing w:before="240" w:after="100"/>
        <w:rPr>
          <w:rFonts w:ascii="Palatino Linotype" w:eastAsia="Palatino Linotype" w:hAnsi="Palatino Linotype" w:cs="Palatino Linotype"/>
          <w:color w:val="auto"/>
          <w:sz w:val="24"/>
          <w:szCs w:val="24"/>
        </w:rPr>
      </w:pPr>
      <w:r w:rsidRPr="008124AA">
        <w:rPr>
          <w:rFonts w:ascii="Palatino Linotype" w:eastAsia="Palatino Linotype" w:hAnsi="Palatino Linotype" w:cs="Palatino Linotype"/>
          <w:color w:val="auto"/>
          <w:sz w:val="24"/>
          <w:szCs w:val="24"/>
        </w:rPr>
        <w:t xml:space="preserve">I am Frontend web developer with more than 9 years of experience. I am the lead frontend engineer at Logistimo, responsible for the overall health of the web application architecture and design across several applications. During my tenure, I have built complex frontend web applications using tech stack which includes Angular, AngularJS, JSP and related technologies. I have also built re-usable libraries which includes frameworks for creating customisable dashboards and reports, these components have later been used in many applications across the organisation. </w:t>
      </w:r>
    </w:p>
    <w:p w14:paraId="70CD04AD" w14:textId="77777777" w:rsidR="00BB4164" w:rsidRDefault="00BB4164" w:rsidP="008124AA">
      <w:pPr>
        <w:rPr>
          <w:rFonts w:ascii="Palatino Linotype" w:eastAsia="Palatino Linotype" w:hAnsi="Palatino Linotype" w:cs="Palatino Linotype"/>
        </w:rPr>
      </w:pPr>
    </w:p>
    <w:p w14:paraId="725A7525" w14:textId="399FBA0E" w:rsidR="008124AA" w:rsidRDefault="008124AA" w:rsidP="008124AA">
      <w:pPr>
        <w:rPr>
          <w:rFonts w:ascii="Palatino Linotype" w:eastAsia="Palatino Linotype" w:hAnsi="Palatino Linotype" w:cs="Palatino Linotype"/>
        </w:rPr>
      </w:pPr>
      <w:r w:rsidRPr="008124AA">
        <w:rPr>
          <w:rFonts w:ascii="Palatino Linotype" w:eastAsia="Palatino Linotype" w:hAnsi="Palatino Linotype" w:cs="Palatino Linotype"/>
        </w:rPr>
        <w:t xml:space="preserve">I am passionate to build web applications that delight the users by providing rich experiences. I care about the quality of development, and be pragmatic in all decisions by putting good design, abstractions, testability at the forefront. </w:t>
      </w:r>
    </w:p>
    <w:p w14:paraId="104E481B" w14:textId="77777777" w:rsidR="00B014F8" w:rsidRDefault="00B014F8" w:rsidP="008124AA">
      <w:pPr>
        <w:rPr>
          <w:rFonts w:ascii="Palatino Linotype" w:eastAsia="Palatino Linotype" w:hAnsi="Palatino Linotype" w:cs="Palatino Linotype"/>
        </w:rPr>
      </w:pPr>
    </w:p>
    <w:p w14:paraId="2630E09E" w14:textId="3C25D8B4" w:rsidR="00B014F8" w:rsidRDefault="00B014F8" w:rsidP="008124AA">
      <w:pPr>
        <w:rPr>
          <w:rFonts w:ascii="Palatino Linotype" w:eastAsia="Palatino Linotype" w:hAnsi="Palatino Linotype" w:cs="Palatino Linotype"/>
          <w:b/>
          <w:sz w:val="28"/>
          <w:szCs w:val="28"/>
        </w:rPr>
      </w:pPr>
      <w:r w:rsidRPr="00B014F8">
        <w:rPr>
          <w:rFonts w:ascii="Palatino Linotype" w:eastAsia="Palatino Linotype" w:hAnsi="Palatino Linotype" w:cs="Palatino Linotype"/>
          <w:b/>
          <w:sz w:val="28"/>
          <w:szCs w:val="28"/>
        </w:rPr>
        <w:t>Personal synopsis</w:t>
      </w:r>
    </w:p>
    <w:p w14:paraId="7D06ED53" w14:textId="2F51A1E5" w:rsidR="00B014F8" w:rsidRDefault="00B014F8" w:rsidP="00B014F8">
      <w:pPr>
        <w:pStyle w:val="ListParagraph"/>
        <w:numPr>
          <w:ilvl w:val="0"/>
          <w:numId w:val="6"/>
        </w:numPr>
        <w:rPr>
          <w:rFonts w:ascii="Palatino Linotype" w:eastAsia="Palatino Linotype" w:hAnsi="Palatino Linotype" w:cs="Palatino Linotype"/>
        </w:rPr>
      </w:pPr>
      <w:r w:rsidRPr="00B014F8">
        <w:rPr>
          <w:rFonts w:ascii="Palatino Linotype" w:eastAsia="Palatino Linotype" w:hAnsi="Palatino Linotype" w:cs="Palatino Linotype"/>
        </w:rPr>
        <w:t>Expert level skills in desig</w:t>
      </w:r>
      <w:r>
        <w:rPr>
          <w:rFonts w:ascii="Palatino Linotype" w:eastAsia="Palatino Linotype" w:hAnsi="Palatino Linotype" w:cs="Palatino Linotype"/>
        </w:rPr>
        <w:t>n</w:t>
      </w:r>
      <w:r w:rsidRPr="00B014F8">
        <w:rPr>
          <w:rFonts w:ascii="Palatino Linotype" w:eastAsia="Palatino Linotype" w:hAnsi="Palatino Linotype" w:cs="Palatino Linotype"/>
        </w:rPr>
        <w:t>ing and architecting client side web applicaiton using modern web technologies like Angular</w:t>
      </w:r>
      <w:r>
        <w:rPr>
          <w:rFonts w:ascii="Palatino Linotype" w:eastAsia="Palatino Linotype" w:hAnsi="Palatino Linotype" w:cs="Palatino Linotype"/>
        </w:rPr>
        <w:t>.</w:t>
      </w:r>
    </w:p>
    <w:p w14:paraId="5A2A998D" w14:textId="09741C2D" w:rsidR="00B014F8" w:rsidRDefault="00B014F8" w:rsidP="00B014F8">
      <w:pPr>
        <w:pStyle w:val="ListParagraph"/>
        <w:numPr>
          <w:ilvl w:val="0"/>
          <w:numId w:val="6"/>
        </w:numPr>
        <w:rPr>
          <w:rFonts w:ascii="Palatino Linotype" w:eastAsia="Palatino Linotype" w:hAnsi="Palatino Linotype" w:cs="Palatino Linotype"/>
        </w:rPr>
      </w:pPr>
      <w:r w:rsidRPr="00B014F8">
        <w:rPr>
          <w:rFonts w:ascii="Palatino Linotype" w:eastAsia="Palatino Linotype" w:hAnsi="Palatino Linotype" w:cs="Palatino Linotype"/>
        </w:rPr>
        <w:t>Experience in building Angular 8 applications from scratch.</w:t>
      </w:r>
    </w:p>
    <w:p w14:paraId="46699595" w14:textId="47A8B26B" w:rsidR="00B014F8" w:rsidRDefault="00B014F8" w:rsidP="00B014F8">
      <w:pPr>
        <w:pStyle w:val="ListParagraph"/>
        <w:numPr>
          <w:ilvl w:val="0"/>
          <w:numId w:val="6"/>
        </w:numPr>
        <w:rPr>
          <w:rFonts w:ascii="Palatino Linotype" w:eastAsia="Palatino Linotype" w:hAnsi="Palatino Linotype" w:cs="Palatino Linotype"/>
        </w:rPr>
      </w:pPr>
      <w:r w:rsidRPr="00B014F8">
        <w:rPr>
          <w:rFonts w:ascii="Palatino Linotype" w:eastAsia="Palatino Linotype" w:hAnsi="Palatino Linotype" w:cs="Palatino Linotype"/>
        </w:rPr>
        <w:t>Strong expertise in HTML5, Javascript ecosystem.</w:t>
      </w:r>
    </w:p>
    <w:p w14:paraId="2DD1825F" w14:textId="30FC10B5" w:rsidR="00B014F8" w:rsidRDefault="00B014F8" w:rsidP="00B014F8">
      <w:pPr>
        <w:pStyle w:val="ListParagraph"/>
        <w:numPr>
          <w:ilvl w:val="0"/>
          <w:numId w:val="6"/>
        </w:numPr>
        <w:rPr>
          <w:rFonts w:ascii="Palatino Linotype" w:eastAsia="Palatino Linotype" w:hAnsi="Palatino Linotype" w:cs="Palatino Linotype"/>
        </w:rPr>
      </w:pPr>
      <w:r w:rsidRPr="00B014F8">
        <w:rPr>
          <w:rFonts w:ascii="Palatino Linotype" w:eastAsia="Palatino Linotype" w:hAnsi="Palatino Linotype" w:cs="Palatino Linotype"/>
        </w:rPr>
        <w:t>Good experience in collaborating with cross-func</w:t>
      </w:r>
      <w:r>
        <w:rPr>
          <w:rFonts w:ascii="Palatino Linotype" w:eastAsia="Palatino Linotype" w:hAnsi="Palatino Linotype" w:cs="Palatino Linotype"/>
        </w:rPr>
        <w:t>tional teams including Product M</w:t>
      </w:r>
      <w:r w:rsidRPr="00B014F8">
        <w:rPr>
          <w:rFonts w:ascii="Palatino Linotype" w:eastAsia="Palatino Linotype" w:hAnsi="Palatino Linotype" w:cs="Palatino Linotype"/>
        </w:rPr>
        <w:t>anagement, QA and SRE.</w:t>
      </w:r>
    </w:p>
    <w:p w14:paraId="4711505D" w14:textId="2D1849D4" w:rsidR="00B014F8" w:rsidRDefault="00B014F8" w:rsidP="00B014F8">
      <w:pPr>
        <w:pStyle w:val="ListParagraph"/>
        <w:numPr>
          <w:ilvl w:val="0"/>
          <w:numId w:val="6"/>
        </w:numPr>
        <w:rPr>
          <w:rFonts w:ascii="Palatino Linotype" w:eastAsia="Palatino Linotype" w:hAnsi="Palatino Linotype" w:cs="Palatino Linotype"/>
        </w:rPr>
      </w:pPr>
      <w:r w:rsidRPr="00B014F8">
        <w:rPr>
          <w:rFonts w:ascii="Palatino Linotype" w:eastAsia="Palatino Linotype" w:hAnsi="Palatino Linotype" w:cs="Palatino Linotype"/>
        </w:rPr>
        <w:t>Ability to manage and drive projects to completion.</w:t>
      </w:r>
    </w:p>
    <w:p w14:paraId="17D518D8" w14:textId="3E08F912" w:rsidR="00B014F8" w:rsidRDefault="00B014F8" w:rsidP="00B014F8">
      <w:pPr>
        <w:pStyle w:val="ListParagraph"/>
        <w:numPr>
          <w:ilvl w:val="0"/>
          <w:numId w:val="6"/>
        </w:numPr>
        <w:rPr>
          <w:rFonts w:ascii="Palatino Linotype" w:eastAsia="Palatino Linotype" w:hAnsi="Palatino Linotype" w:cs="Palatino Linotype"/>
        </w:rPr>
      </w:pPr>
      <w:r w:rsidRPr="00B014F8">
        <w:rPr>
          <w:rFonts w:ascii="Palatino Linotype" w:eastAsia="Palatino Linotype" w:hAnsi="Palatino Linotype" w:cs="Palatino Linotype"/>
        </w:rPr>
        <w:t>Experience in mentoring and guiding new developers.</w:t>
      </w:r>
    </w:p>
    <w:p w14:paraId="7948063F" w14:textId="7AFF478B" w:rsidR="00B014F8" w:rsidRDefault="00B014F8" w:rsidP="00B014F8">
      <w:pPr>
        <w:pStyle w:val="ListParagraph"/>
        <w:numPr>
          <w:ilvl w:val="0"/>
          <w:numId w:val="6"/>
        </w:numPr>
        <w:rPr>
          <w:rFonts w:ascii="Palatino Linotype" w:eastAsia="Palatino Linotype" w:hAnsi="Palatino Linotype" w:cs="Palatino Linotype"/>
        </w:rPr>
      </w:pPr>
      <w:r w:rsidRPr="00B014F8">
        <w:rPr>
          <w:rFonts w:ascii="Palatino Linotype" w:eastAsia="Palatino Linotype" w:hAnsi="Palatino Linotype" w:cs="Palatino Linotype"/>
        </w:rPr>
        <w:t>Evangelising best practices in frontend development across the organisation.</w:t>
      </w:r>
    </w:p>
    <w:p w14:paraId="2E688EC4" w14:textId="046CCE2A" w:rsidR="00B014F8" w:rsidRDefault="00B014F8" w:rsidP="00B014F8">
      <w:pPr>
        <w:pStyle w:val="ListParagraph"/>
        <w:numPr>
          <w:ilvl w:val="0"/>
          <w:numId w:val="6"/>
        </w:numPr>
        <w:rPr>
          <w:rFonts w:ascii="Palatino Linotype" w:eastAsia="Palatino Linotype" w:hAnsi="Palatino Linotype" w:cs="Palatino Linotype"/>
        </w:rPr>
      </w:pPr>
      <w:r w:rsidRPr="00B014F8">
        <w:rPr>
          <w:rFonts w:ascii="Palatino Linotype" w:eastAsia="Palatino Linotype" w:hAnsi="Palatino Linotype" w:cs="Palatino Linotype"/>
        </w:rPr>
        <w:t>Experience in designing web views which are user-friendly and self-explainable.</w:t>
      </w:r>
    </w:p>
    <w:p w14:paraId="5D2DE3A5" w14:textId="2D8B9BA0" w:rsidR="00B014F8" w:rsidRDefault="00B014F8" w:rsidP="00B014F8">
      <w:pPr>
        <w:pStyle w:val="ListParagraph"/>
        <w:numPr>
          <w:ilvl w:val="0"/>
          <w:numId w:val="6"/>
        </w:numPr>
        <w:rPr>
          <w:rFonts w:ascii="Palatino Linotype" w:eastAsia="Palatino Linotype" w:hAnsi="Palatino Linotype" w:cs="Palatino Linotype"/>
        </w:rPr>
      </w:pPr>
      <w:r w:rsidRPr="00B014F8">
        <w:rPr>
          <w:rFonts w:ascii="Palatino Linotype" w:eastAsia="Palatino Linotype" w:hAnsi="Palatino Linotype" w:cs="Palatino Linotype"/>
        </w:rPr>
        <w:t>Experience in building responsive web designs.</w:t>
      </w:r>
    </w:p>
    <w:p w14:paraId="5FDE0AB0" w14:textId="79D460BA" w:rsidR="00B014F8" w:rsidRDefault="00B014F8" w:rsidP="00B014F8">
      <w:pPr>
        <w:pStyle w:val="ListParagraph"/>
        <w:numPr>
          <w:ilvl w:val="0"/>
          <w:numId w:val="6"/>
        </w:numPr>
        <w:rPr>
          <w:rFonts w:ascii="Palatino Linotype" w:eastAsia="Palatino Linotype" w:hAnsi="Palatino Linotype" w:cs="Palatino Linotype"/>
        </w:rPr>
      </w:pPr>
      <w:r w:rsidRPr="00B014F8">
        <w:rPr>
          <w:rFonts w:ascii="Palatino Linotype" w:eastAsia="Palatino Linotype" w:hAnsi="Palatino Linotype" w:cs="Palatino Linotype"/>
        </w:rPr>
        <w:t>Experience in working as backend developer to build REST APIs, integrating multiple services using event driven technologies.</w:t>
      </w:r>
    </w:p>
    <w:p w14:paraId="17BA5A1D" w14:textId="77777777" w:rsidR="00BB4164" w:rsidRPr="00BB4164" w:rsidRDefault="00BB4164" w:rsidP="00BB4164">
      <w:pPr>
        <w:pStyle w:val="p"/>
        <w:spacing w:line="340" w:lineRule="atLeast"/>
        <w:rPr>
          <w:rStyle w:val="span"/>
          <w:rFonts w:ascii="Palatino Linotype" w:eastAsia="Palatino Linotype" w:hAnsi="Palatino Linotype" w:cs="Palatino Linotype"/>
          <w:b/>
          <w:sz w:val="28"/>
          <w:szCs w:val="28"/>
        </w:rPr>
      </w:pPr>
      <w:r w:rsidRPr="00BB4164">
        <w:rPr>
          <w:rStyle w:val="span"/>
          <w:rFonts w:ascii="Palatino Linotype" w:eastAsia="Palatino Linotype" w:hAnsi="Palatino Linotype" w:cs="Palatino Linotype"/>
          <w:b/>
          <w:sz w:val="28"/>
          <w:szCs w:val="28"/>
        </w:rPr>
        <w:t>Responsibilities:</w:t>
      </w:r>
    </w:p>
    <w:p w14:paraId="631FC234" w14:textId="27EAABC9" w:rsidR="00BB4164" w:rsidRPr="00B014F8" w:rsidRDefault="00BB4164" w:rsidP="00BB4164">
      <w:pPr>
        <w:pStyle w:val="p"/>
        <w:numPr>
          <w:ilvl w:val="0"/>
          <w:numId w:val="7"/>
        </w:numPr>
        <w:spacing w:line="340" w:lineRule="atLeast"/>
        <w:rPr>
          <w:rStyle w:val="span"/>
          <w:rFonts w:ascii="Palatino Linotype" w:eastAsia="Palatino Linotype" w:hAnsi="Palatino Linotype" w:cs="Palatino Linotype"/>
        </w:rPr>
      </w:pPr>
      <w:r w:rsidRPr="00B014F8">
        <w:rPr>
          <w:rStyle w:val="span"/>
          <w:rFonts w:ascii="Palatino Linotype" w:eastAsia="Palatino Linotype" w:hAnsi="Palatino Linotype" w:cs="Palatino Linotype"/>
        </w:rPr>
        <w:t xml:space="preserve">I was responsible for design and architecture of </w:t>
      </w:r>
      <w:r>
        <w:rPr>
          <w:rStyle w:val="span"/>
          <w:rFonts w:ascii="Palatino Linotype" w:eastAsia="Palatino Linotype" w:hAnsi="Palatino Linotype" w:cs="Palatino Linotype"/>
        </w:rPr>
        <w:t>various</w:t>
      </w:r>
      <w:r w:rsidRPr="00B014F8">
        <w:rPr>
          <w:rStyle w:val="span"/>
          <w:rFonts w:ascii="Palatino Linotype" w:eastAsia="Palatino Linotype" w:hAnsi="Palatino Linotype" w:cs="Palatino Linotype"/>
        </w:rPr>
        <w:t xml:space="preserve"> application</w:t>
      </w:r>
      <w:r>
        <w:rPr>
          <w:rStyle w:val="span"/>
          <w:rFonts w:ascii="Palatino Linotype" w:eastAsia="Palatino Linotype" w:hAnsi="Palatino Linotype" w:cs="Palatino Linotype"/>
        </w:rPr>
        <w:t>s</w:t>
      </w:r>
      <w:r w:rsidRPr="00B014F8">
        <w:rPr>
          <w:rStyle w:val="span"/>
          <w:rFonts w:ascii="Palatino Linotype" w:eastAsia="Palatino Linotype" w:hAnsi="Palatino Linotype" w:cs="Palatino Linotype"/>
        </w:rPr>
        <w:t xml:space="preserve">, and developed base framework </w:t>
      </w:r>
      <w:r>
        <w:rPr>
          <w:rStyle w:val="span"/>
          <w:rFonts w:ascii="Palatino Linotype" w:eastAsia="Palatino Linotype" w:hAnsi="Palatino Linotype" w:cs="Palatino Linotype"/>
        </w:rPr>
        <w:t xml:space="preserve">for those </w:t>
      </w:r>
      <w:r w:rsidRPr="00B014F8">
        <w:rPr>
          <w:rStyle w:val="span"/>
          <w:rFonts w:ascii="Palatino Linotype" w:eastAsia="Palatino Linotype" w:hAnsi="Palatino Linotype" w:cs="Palatino Linotype"/>
        </w:rPr>
        <w:t xml:space="preserve">along with several modules. </w:t>
      </w:r>
    </w:p>
    <w:p w14:paraId="546A4385" w14:textId="77777777" w:rsidR="00BB4164" w:rsidRPr="00B014F8" w:rsidRDefault="00BB4164" w:rsidP="00BB4164">
      <w:pPr>
        <w:pStyle w:val="p"/>
        <w:numPr>
          <w:ilvl w:val="0"/>
          <w:numId w:val="7"/>
        </w:numPr>
        <w:spacing w:line="340" w:lineRule="atLeast"/>
        <w:rPr>
          <w:rStyle w:val="span"/>
          <w:rFonts w:ascii="Palatino Linotype" w:eastAsia="Palatino Linotype" w:hAnsi="Palatino Linotype" w:cs="Palatino Linotype"/>
        </w:rPr>
      </w:pPr>
      <w:r w:rsidRPr="00B014F8">
        <w:rPr>
          <w:rStyle w:val="span"/>
          <w:rFonts w:ascii="Palatino Linotype" w:eastAsia="Palatino Linotype" w:hAnsi="Palatino Linotype" w:cs="Palatino Linotype"/>
        </w:rPr>
        <w:t>Worked with PMs to elicit the requirements and translate them to web application function and features.</w:t>
      </w:r>
    </w:p>
    <w:p w14:paraId="0BAD1E1C" w14:textId="77777777" w:rsidR="00BB4164" w:rsidRPr="00B014F8" w:rsidRDefault="00BB4164" w:rsidP="00BB4164">
      <w:pPr>
        <w:pStyle w:val="p"/>
        <w:numPr>
          <w:ilvl w:val="0"/>
          <w:numId w:val="7"/>
        </w:numPr>
        <w:spacing w:line="340" w:lineRule="atLeast"/>
        <w:rPr>
          <w:rStyle w:val="span"/>
          <w:rFonts w:ascii="Palatino Linotype" w:eastAsia="Palatino Linotype" w:hAnsi="Palatino Linotype" w:cs="Palatino Linotype"/>
        </w:rPr>
      </w:pPr>
      <w:r w:rsidRPr="00B014F8">
        <w:rPr>
          <w:rStyle w:val="span"/>
          <w:rFonts w:ascii="Palatino Linotype" w:eastAsia="Palatino Linotype" w:hAnsi="Palatino Linotype" w:cs="Palatino Linotype"/>
        </w:rPr>
        <w:t>Guiding and mentoring junior developers in the team, and tracking progress of their work.</w:t>
      </w:r>
    </w:p>
    <w:p w14:paraId="6E292C28" w14:textId="5C10B240" w:rsidR="00BB4164" w:rsidRPr="0013298E" w:rsidRDefault="00BB4164" w:rsidP="00BB4164">
      <w:pPr>
        <w:pStyle w:val="p"/>
        <w:numPr>
          <w:ilvl w:val="0"/>
          <w:numId w:val="7"/>
        </w:numPr>
        <w:spacing w:line="340" w:lineRule="atLeast"/>
        <w:rPr>
          <w:rFonts w:ascii="Palatino Linotype" w:eastAsia="Palatino Linotype" w:hAnsi="Palatino Linotype" w:cs="Palatino Linotype"/>
        </w:rPr>
      </w:pPr>
      <w:r w:rsidRPr="00B014F8">
        <w:rPr>
          <w:rStyle w:val="span"/>
          <w:rFonts w:ascii="Palatino Linotype" w:eastAsia="Palatino Linotype" w:hAnsi="Palatino Linotype" w:cs="Palatino Linotype"/>
        </w:rPr>
        <w:t>Track and manage the release plan using Teamworks and Jira.</w:t>
      </w:r>
    </w:p>
    <w:p w14:paraId="5C7C23A5" w14:textId="77777777" w:rsidR="007B5034" w:rsidRDefault="007B5034">
      <w:pPr>
        <w:pStyle w:val="divdocumentdivsectiontitle"/>
        <w:spacing w:before="240" w:after="100"/>
        <w:rPr>
          <w:rFonts w:ascii="Palatino Linotype" w:eastAsia="Palatino Linotype" w:hAnsi="Palatino Linotype" w:cs="Palatino Linotype"/>
          <w:b/>
          <w:bCs/>
        </w:rPr>
      </w:pPr>
    </w:p>
    <w:p w14:paraId="74C34C79" w14:textId="4887D9F3" w:rsidR="00327004" w:rsidRDefault="006A258C">
      <w:pPr>
        <w:pStyle w:val="divdocumentdivsectiontitle"/>
        <w:spacing w:before="240" w:after="1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Technical tools</w:t>
      </w:r>
    </w:p>
    <w:p w14:paraId="0359ACC8" w14:textId="77777777" w:rsidR="00327004" w:rsidRDefault="006A258C">
      <w:pPr>
        <w:pStyle w:val="ulli"/>
        <w:numPr>
          <w:ilvl w:val="0"/>
          <w:numId w:val="1"/>
        </w:numPr>
        <w:spacing w:line="340" w:lineRule="atLeast"/>
        <w:ind w:left="460" w:hanging="210"/>
        <w:rPr>
          <w:rFonts w:ascii="Palatino Linotype" w:eastAsia="Palatino Linotype" w:hAnsi="Palatino Linotype" w:cs="Palatino Linotype"/>
        </w:rPr>
      </w:pPr>
      <w:r>
        <w:rPr>
          <w:rStyle w:val="strong"/>
          <w:rFonts w:ascii="Palatino Linotype" w:eastAsia="Palatino Linotype" w:hAnsi="Palatino Linotype" w:cs="Palatino Linotype"/>
          <w:b/>
          <w:bCs/>
        </w:rPr>
        <w:t>Languages</w:t>
      </w:r>
      <w:r>
        <w:rPr>
          <w:rFonts w:ascii="Palatino Linotype" w:eastAsia="Palatino Linotype" w:hAnsi="Palatino Linotype" w:cs="Palatino Linotype"/>
        </w:rPr>
        <w:t>: Java, Javascript, jQuery, HTML5, CSS3</w:t>
      </w:r>
    </w:p>
    <w:p w14:paraId="7679094D" w14:textId="638FA7CB" w:rsidR="00327004" w:rsidRDefault="006A258C">
      <w:pPr>
        <w:pStyle w:val="ulli"/>
        <w:numPr>
          <w:ilvl w:val="0"/>
          <w:numId w:val="1"/>
        </w:numPr>
        <w:spacing w:line="340" w:lineRule="atLeast"/>
        <w:ind w:left="460" w:hanging="210"/>
        <w:rPr>
          <w:rFonts w:ascii="Palatino Linotype" w:eastAsia="Palatino Linotype" w:hAnsi="Palatino Linotype" w:cs="Palatino Linotype"/>
        </w:rPr>
      </w:pPr>
      <w:bookmarkStart w:id="0" w:name="_GoBack"/>
      <w:bookmarkEnd w:id="0"/>
      <w:r>
        <w:rPr>
          <w:rStyle w:val="strong"/>
          <w:rFonts w:ascii="Palatino Linotype" w:eastAsia="Palatino Linotype" w:hAnsi="Palatino Linotype" w:cs="Palatino Linotype"/>
          <w:b/>
          <w:bCs/>
        </w:rPr>
        <w:t>Tools (Development)</w:t>
      </w:r>
      <w:r>
        <w:rPr>
          <w:rFonts w:ascii="Palatino Linotype" w:eastAsia="Palatino Linotype" w:hAnsi="Palatino Linotype" w:cs="Palatino Linotype"/>
        </w:rPr>
        <w:t xml:space="preserve">: Intellij, Spring(Core), AngularJS 1.x, </w:t>
      </w:r>
      <w:r w:rsidR="00B014F8">
        <w:rPr>
          <w:rFonts w:ascii="Palatino Linotype" w:eastAsia="Palatino Linotype" w:hAnsi="Palatino Linotype" w:cs="Palatino Linotype"/>
        </w:rPr>
        <w:t xml:space="preserve">Angular, </w:t>
      </w:r>
      <w:r>
        <w:rPr>
          <w:rFonts w:ascii="Palatino Linotype" w:eastAsia="Palatino Linotype" w:hAnsi="Palatino Linotype" w:cs="Palatino Linotype"/>
        </w:rPr>
        <w:t>Mysql, Fusion charts, D3 charts, Bootstrap, Grunt, JIRA</w:t>
      </w:r>
    </w:p>
    <w:p w14:paraId="1C66B541" w14:textId="77777777" w:rsidR="00327004" w:rsidRDefault="006A258C">
      <w:pPr>
        <w:pStyle w:val="ulli"/>
        <w:numPr>
          <w:ilvl w:val="0"/>
          <w:numId w:val="1"/>
        </w:numPr>
        <w:spacing w:line="340" w:lineRule="atLeast"/>
        <w:ind w:left="460" w:hanging="210"/>
        <w:rPr>
          <w:rFonts w:ascii="Palatino Linotype" w:eastAsia="Palatino Linotype" w:hAnsi="Palatino Linotype" w:cs="Palatino Linotype"/>
        </w:rPr>
      </w:pPr>
      <w:r>
        <w:rPr>
          <w:rStyle w:val="strong"/>
          <w:rFonts w:ascii="Palatino Linotype" w:eastAsia="Palatino Linotype" w:hAnsi="Palatino Linotype" w:cs="Palatino Linotype"/>
          <w:b/>
          <w:bCs/>
        </w:rPr>
        <w:t>Practices</w:t>
      </w:r>
      <w:r>
        <w:rPr>
          <w:rFonts w:ascii="Palatino Linotype" w:eastAsia="Palatino Linotype" w:hAnsi="Palatino Linotype" w:cs="Palatino Linotype"/>
        </w:rPr>
        <w:t>: Agile methodology</w:t>
      </w:r>
    </w:p>
    <w:p w14:paraId="2B442FD8" w14:textId="77777777" w:rsidR="00327004" w:rsidRDefault="006A258C">
      <w:pPr>
        <w:pStyle w:val="ulli"/>
        <w:numPr>
          <w:ilvl w:val="0"/>
          <w:numId w:val="1"/>
        </w:numPr>
        <w:spacing w:line="340" w:lineRule="atLeast"/>
        <w:ind w:left="460" w:hanging="210"/>
        <w:rPr>
          <w:rFonts w:ascii="Palatino Linotype" w:eastAsia="Palatino Linotype" w:hAnsi="Palatino Linotype" w:cs="Palatino Linotype"/>
        </w:rPr>
      </w:pPr>
      <w:r>
        <w:rPr>
          <w:rStyle w:val="strong"/>
          <w:rFonts w:ascii="Palatino Linotype" w:eastAsia="Palatino Linotype" w:hAnsi="Palatino Linotype" w:cs="Palatino Linotype"/>
          <w:b/>
          <w:bCs/>
        </w:rPr>
        <w:t>Business domain</w:t>
      </w:r>
      <w:r>
        <w:rPr>
          <w:rFonts w:ascii="Palatino Linotype" w:eastAsia="Palatino Linotype" w:hAnsi="Palatino Linotype" w:cs="Palatino Linotype"/>
        </w:rPr>
        <w:t>: Supply chain management,Search engine optimisation, Search engine marketing, Remote temperature monitoring, Courier and fleet management.</w:t>
      </w:r>
    </w:p>
    <w:p w14:paraId="71EC31E8" w14:textId="77777777" w:rsidR="00327004" w:rsidRDefault="006A258C">
      <w:pPr>
        <w:pStyle w:val="divdocumentdivsectiontitle"/>
        <w:spacing w:before="240" w:after="1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14:paraId="0D437337" w14:textId="1A9F1860" w:rsidR="00327004" w:rsidRDefault="00BB4164">
      <w:pPr>
        <w:pStyle w:val="divdocumentsinglecolumn"/>
        <w:spacing w:line="34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SDE-II</w:t>
      </w:r>
      <w:r w:rsidR="006A258C">
        <w:rPr>
          <w:rStyle w:val="span"/>
          <w:rFonts w:ascii="Palatino Linotype" w:eastAsia="Palatino Linotype" w:hAnsi="Palatino Linotype" w:cs="Palatino Linotype"/>
        </w:rPr>
        <w:t>, 09/2014 to Current</w:t>
      </w:r>
      <w:r w:rsidR="006A258C">
        <w:rPr>
          <w:rStyle w:val="spanpaddedline"/>
          <w:rFonts w:ascii="Palatino Linotype" w:eastAsia="Palatino Linotype" w:hAnsi="Palatino Linotype" w:cs="Palatino Linotype"/>
        </w:rPr>
        <w:t xml:space="preserve"> </w:t>
      </w:r>
    </w:p>
    <w:p w14:paraId="6FA7C80A" w14:textId="77777777" w:rsidR="00327004" w:rsidRDefault="006A258C">
      <w:pPr>
        <w:pStyle w:val="spanpaddedlineParagraph"/>
        <w:spacing w:line="340" w:lineRule="atLeast"/>
        <w:rPr>
          <w:rStyle w:val="span"/>
          <w:rFonts w:ascii="Palatino Linotype" w:eastAsia="Palatino Linotype" w:hAnsi="Palatino Linotype" w:cs="Palatino Linotype"/>
        </w:rPr>
      </w:pPr>
      <w:r>
        <w:rPr>
          <w:rStyle w:val="spancompanyname"/>
          <w:rFonts w:ascii="Palatino Linotype" w:eastAsia="Palatino Linotype" w:hAnsi="Palatino Linotype" w:cs="Palatino Linotype"/>
        </w:rPr>
        <w:t>Logistimo India Private Limited</w:t>
      </w:r>
      <w:r>
        <w:rPr>
          <w:rStyle w:val="span"/>
          <w:rFonts w:ascii="Palatino Linotype" w:eastAsia="Palatino Linotype" w:hAnsi="Palatino Linotype" w:cs="Palatino Linotype"/>
        </w:rPr>
        <w:t xml:space="preserve"> – Bengaluru, KA</w:t>
      </w:r>
    </w:p>
    <w:p w14:paraId="30DE6F8F" w14:textId="77777777" w:rsidR="00B014F8" w:rsidRDefault="00B014F8">
      <w:pPr>
        <w:pStyle w:val="spanpaddedlineParagraph"/>
        <w:spacing w:line="340" w:lineRule="atLeast"/>
        <w:rPr>
          <w:rStyle w:val="span"/>
          <w:rFonts w:ascii="Palatino Linotype" w:eastAsia="Palatino Linotype" w:hAnsi="Palatino Linotype" w:cs="Palatino Linotype"/>
        </w:rPr>
      </w:pPr>
    </w:p>
    <w:p w14:paraId="73345AE6" w14:textId="5732BA8F" w:rsidR="00B014F8" w:rsidRDefault="00B014F8" w:rsidP="00B014F8">
      <w:pPr>
        <w:pStyle w:val="p"/>
        <w:spacing w:line="340" w:lineRule="atLeast"/>
        <w:rPr>
          <w:rStyle w:val="strong"/>
          <w:rFonts w:ascii="Palatino Linotype" w:eastAsia="Palatino Linotype" w:hAnsi="Palatino Linotype" w:cs="Palatino Linotype"/>
          <w:b/>
          <w:bCs/>
        </w:rPr>
      </w:pPr>
      <w:r>
        <w:rPr>
          <w:rStyle w:val="strong"/>
          <w:rFonts w:ascii="Palatino Linotype" w:eastAsia="Palatino Linotype" w:hAnsi="Palatino Linotype" w:cs="Palatino Linotype"/>
          <w:b/>
          <w:bCs/>
        </w:rPr>
        <w:t xml:space="preserve">#Project 1 : </w:t>
      </w:r>
      <w:r w:rsidRPr="00B014F8">
        <w:rPr>
          <w:rStyle w:val="strong"/>
          <w:rFonts w:ascii="Palatino Linotype" w:eastAsia="Palatino Linotype" w:hAnsi="Palatino Linotype" w:cs="Palatino Linotype"/>
          <w:b/>
          <w:bCs/>
        </w:rPr>
        <w:t>Snapshot web application</w:t>
      </w:r>
    </w:p>
    <w:p w14:paraId="1813E776" w14:textId="0F99FDC8" w:rsidR="00B014F8" w:rsidRPr="00B014F8" w:rsidRDefault="00B014F8" w:rsidP="00B014F8">
      <w:pPr>
        <w:rPr>
          <w:rStyle w:val="span"/>
          <w:rFonts w:ascii="Palatino Linotype" w:eastAsia="Palatino Linotype" w:hAnsi="Palatino Linotype" w:cs="Palatino Linotype"/>
        </w:rPr>
      </w:pPr>
      <w:r w:rsidRPr="00B014F8">
        <w:rPr>
          <w:rStyle w:val="span"/>
          <w:rFonts w:ascii="Palatino Linotype" w:eastAsia="Palatino Linotype" w:hAnsi="Palatino Linotype" w:cs="Palatino Linotype"/>
        </w:rPr>
        <w:t>Most recently, I have worked on buiding Angular 8 based web application for Snapshot project (A no-code platform). Snapshot being a no-code platform, allows users to define and configure the application according to their needs. Unlike many other application, the views are dynamically generated based on the app specification defined by the users. The views include dynamic forms, creating datasets, create rich visualisations using the reports module, and compose visualisations into dashboards (drag-and-drop) and many other features. We have used Jhipster to bootstrap the web application, to reduce the develop time significantly.</w:t>
      </w:r>
    </w:p>
    <w:p w14:paraId="502BF2D0" w14:textId="7E791752" w:rsidR="00B014F8" w:rsidRDefault="00B014F8" w:rsidP="00B014F8">
      <w:pPr>
        <w:pStyle w:val="p"/>
        <w:spacing w:line="340" w:lineRule="atLeast"/>
        <w:rPr>
          <w:rStyle w:val="span"/>
          <w:rFonts w:ascii="Palatino Linotype" w:eastAsia="Palatino Linotype" w:hAnsi="Palatino Linotype" w:cs="Palatino Linotype"/>
          <w:b/>
        </w:rPr>
      </w:pPr>
      <w:r w:rsidRPr="00B014F8">
        <w:rPr>
          <w:rStyle w:val="span"/>
          <w:rFonts w:ascii="Palatino Linotype" w:eastAsia="Palatino Linotype" w:hAnsi="Palatino Linotype" w:cs="Palatino Linotype"/>
          <w:b/>
        </w:rPr>
        <w:t>Tech stack:</w:t>
      </w:r>
      <w:r>
        <w:rPr>
          <w:rStyle w:val="span"/>
          <w:rFonts w:ascii="Palatino Linotype" w:eastAsia="Palatino Linotype" w:hAnsi="Palatino Linotype" w:cs="Palatino Linotype"/>
          <w:b/>
        </w:rPr>
        <w:t xml:space="preserve"> </w:t>
      </w:r>
      <w:r w:rsidRPr="00B014F8">
        <w:rPr>
          <w:rStyle w:val="span"/>
          <w:rFonts w:ascii="Palatino Linotype" w:eastAsia="Palatino Linotype" w:hAnsi="Palatino Linotype" w:cs="Palatino Linotype"/>
        </w:rPr>
        <w:t>Angular 8, Typescript, webpack, D3, Fusion charts, google maps, jHipster, momentjs, karma, jasmine</w:t>
      </w:r>
    </w:p>
    <w:p w14:paraId="43C0A938" w14:textId="5128ADF9" w:rsidR="00B014F8" w:rsidRPr="00B014F8" w:rsidRDefault="00B014F8" w:rsidP="00B014F8">
      <w:pPr>
        <w:pStyle w:val="p"/>
        <w:spacing w:line="340" w:lineRule="atLeast"/>
        <w:rPr>
          <w:rStyle w:val="span"/>
          <w:rFonts w:ascii="Palatino Linotype" w:eastAsia="Palatino Linotype" w:hAnsi="Palatino Linotype" w:cs="Palatino Linotype"/>
        </w:rPr>
      </w:pPr>
      <w:r>
        <w:rPr>
          <w:rStyle w:val="span"/>
          <w:rFonts w:ascii="Palatino Linotype" w:eastAsia="Palatino Linotype" w:hAnsi="Palatino Linotype" w:cs="Palatino Linotype"/>
          <w:b/>
        </w:rPr>
        <w:t xml:space="preserve">Role: </w:t>
      </w:r>
      <w:r w:rsidRPr="00B014F8">
        <w:rPr>
          <w:rStyle w:val="span"/>
          <w:rFonts w:ascii="Palatino Linotype" w:eastAsia="Palatino Linotype" w:hAnsi="Palatino Linotype" w:cs="Palatino Linotype"/>
        </w:rPr>
        <w:t>Principle frontend developer</w:t>
      </w:r>
    </w:p>
    <w:p w14:paraId="4BD8AEFD" w14:textId="77777777" w:rsidR="00BB4164" w:rsidRDefault="00BB4164" w:rsidP="00B014F8">
      <w:pPr>
        <w:pStyle w:val="p"/>
        <w:spacing w:line="340" w:lineRule="atLeast"/>
        <w:rPr>
          <w:rStyle w:val="strong"/>
          <w:rFonts w:ascii="Palatino Linotype" w:eastAsia="Palatino Linotype" w:hAnsi="Palatino Linotype" w:cs="Palatino Linotype"/>
          <w:b/>
          <w:bCs/>
        </w:rPr>
      </w:pPr>
    </w:p>
    <w:p w14:paraId="63F0BEB0" w14:textId="324AC8A9" w:rsidR="00B014F8" w:rsidRDefault="00BB4164" w:rsidP="00B014F8">
      <w:pPr>
        <w:pStyle w:val="p"/>
        <w:spacing w:line="340" w:lineRule="atLeast"/>
        <w:rPr>
          <w:rStyle w:val="strong"/>
          <w:rFonts w:ascii="Palatino Linotype" w:eastAsia="Palatino Linotype" w:hAnsi="Palatino Linotype" w:cs="Palatino Linotype"/>
          <w:b/>
          <w:bCs/>
        </w:rPr>
      </w:pPr>
      <w:r>
        <w:rPr>
          <w:rStyle w:val="strong"/>
          <w:rFonts w:ascii="Palatino Linotype" w:eastAsia="Palatino Linotype" w:hAnsi="Palatino Linotype" w:cs="Palatino Linotype"/>
          <w:b/>
          <w:bCs/>
        </w:rPr>
        <w:t>#Project 2</w:t>
      </w:r>
      <w:r w:rsidR="00B014F8">
        <w:rPr>
          <w:rStyle w:val="strong"/>
          <w:rFonts w:ascii="Palatino Linotype" w:eastAsia="Palatino Linotype" w:hAnsi="Palatino Linotype" w:cs="Palatino Linotype"/>
          <w:b/>
          <w:bCs/>
        </w:rPr>
        <w:t xml:space="preserve"> : </w:t>
      </w:r>
      <w:r w:rsidRPr="00BB4164">
        <w:rPr>
          <w:rStyle w:val="strong"/>
          <w:rFonts w:ascii="Palatino Linotype" w:eastAsia="Palatino Linotype" w:hAnsi="Palatino Linotype" w:cs="Palatino Linotype"/>
          <w:b/>
          <w:bCs/>
        </w:rPr>
        <w:t>SCM Web application</w:t>
      </w:r>
    </w:p>
    <w:p w14:paraId="7A00DB00" w14:textId="62F4B9FC" w:rsidR="00BB4164" w:rsidRDefault="00BB4164" w:rsidP="00B014F8">
      <w:pPr>
        <w:pStyle w:val="p"/>
        <w:spacing w:line="340" w:lineRule="atLeast"/>
        <w:rPr>
          <w:rStyle w:val="span"/>
          <w:rFonts w:ascii="Palatino Linotype" w:eastAsia="Palatino Linotype" w:hAnsi="Palatino Linotype" w:cs="Palatino Linotype"/>
        </w:rPr>
      </w:pPr>
      <w:r w:rsidRPr="00BB4164">
        <w:rPr>
          <w:rStyle w:val="span"/>
          <w:rFonts w:ascii="Palatino Linotype" w:eastAsia="Palatino Linotype" w:hAnsi="Palatino Linotype" w:cs="Palatino Linotype"/>
        </w:rPr>
        <w:t>Logistimo SCM is an enterprise class Supply chain management software. The features include Order management, Inventory management, Transactions, Remote temperature monitoring, Asset management and so on. I have helped to modernise the web application during my initial years. We have switched from JSP based tech stack to client side AngularJS framework. Over the years, have been responsible to bring in many features like reports, dashboards, bulletin boards and core application features.</w:t>
      </w:r>
    </w:p>
    <w:p w14:paraId="736A8A74" w14:textId="77777777" w:rsidR="00BB4164" w:rsidRDefault="00BB4164" w:rsidP="00BB4164">
      <w:pPr>
        <w:pStyle w:val="p"/>
        <w:spacing w:line="340" w:lineRule="atLeast"/>
        <w:rPr>
          <w:rStyle w:val="span"/>
          <w:rFonts w:ascii="Palatino Linotype" w:eastAsia="Palatino Linotype" w:hAnsi="Palatino Linotype" w:cs="Palatino Linotype"/>
        </w:rPr>
      </w:pPr>
      <w:r w:rsidRPr="00B014F8">
        <w:rPr>
          <w:rStyle w:val="span"/>
          <w:rFonts w:ascii="Palatino Linotype" w:eastAsia="Palatino Linotype" w:hAnsi="Palatino Linotype" w:cs="Palatino Linotype"/>
          <w:b/>
        </w:rPr>
        <w:t>Tech stack:</w:t>
      </w:r>
      <w:r>
        <w:rPr>
          <w:rStyle w:val="span"/>
          <w:rFonts w:ascii="Palatino Linotype" w:eastAsia="Palatino Linotype" w:hAnsi="Palatino Linotype" w:cs="Palatino Linotype"/>
          <w:b/>
        </w:rPr>
        <w:t xml:space="preserve"> </w:t>
      </w:r>
      <w:r w:rsidRPr="00BB4164">
        <w:rPr>
          <w:rStyle w:val="span"/>
          <w:rFonts w:ascii="Palatino Linotype" w:eastAsia="Palatino Linotype" w:hAnsi="Palatino Linotype" w:cs="Palatino Linotype"/>
        </w:rPr>
        <w:t>AngularJS, javascript, jQuery, Sass, Fusion charts, D3 charts, Grunt, karma, jasmine</w:t>
      </w:r>
    </w:p>
    <w:p w14:paraId="618FDDA0" w14:textId="2F0F014F" w:rsidR="00BB4164" w:rsidRDefault="00BB4164" w:rsidP="00B014F8">
      <w:pPr>
        <w:pStyle w:val="p"/>
        <w:spacing w:line="340" w:lineRule="atLeast"/>
        <w:rPr>
          <w:rStyle w:val="span"/>
          <w:rFonts w:ascii="Palatino Linotype" w:eastAsia="Palatino Linotype" w:hAnsi="Palatino Linotype" w:cs="Palatino Linotype"/>
        </w:rPr>
      </w:pPr>
      <w:r>
        <w:rPr>
          <w:rStyle w:val="span"/>
          <w:rFonts w:ascii="Palatino Linotype" w:eastAsia="Palatino Linotype" w:hAnsi="Palatino Linotype" w:cs="Palatino Linotype"/>
          <w:b/>
        </w:rPr>
        <w:t xml:space="preserve">Role: </w:t>
      </w:r>
      <w:r w:rsidRPr="00BB4164">
        <w:rPr>
          <w:rStyle w:val="span"/>
          <w:rFonts w:ascii="Palatino Linotype" w:eastAsia="Palatino Linotype" w:hAnsi="Palatino Linotype" w:cs="Palatino Linotype"/>
        </w:rPr>
        <w:t>Senior Frontend developer</w:t>
      </w:r>
    </w:p>
    <w:p w14:paraId="2972BB00" w14:textId="77777777" w:rsidR="00BB4164" w:rsidRDefault="00BB4164" w:rsidP="00BB4164">
      <w:pPr>
        <w:pStyle w:val="p"/>
        <w:spacing w:line="340" w:lineRule="atLeast"/>
        <w:rPr>
          <w:rStyle w:val="strong"/>
          <w:rFonts w:ascii="Palatino Linotype" w:eastAsia="Palatino Linotype" w:hAnsi="Palatino Linotype" w:cs="Palatino Linotype"/>
          <w:b/>
          <w:bCs/>
        </w:rPr>
      </w:pPr>
    </w:p>
    <w:p w14:paraId="13F1B10A" w14:textId="77777777" w:rsidR="00BB4164" w:rsidRDefault="00BB4164" w:rsidP="00BB4164">
      <w:pPr>
        <w:pStyle w:val="p"/>
        <w:spacing w:line="340" w:lineRule="atLeast"/>
        <w:rPr>
          <w:rStyle w:val="strong"/>
          <w:rFonts w:ascii="Palatino Linotype" w:eastAsia="Palatino Linotype" w:hAnsi="Palatino Linotype" w:cs="Palatino Linotype"/>
          <w:b/>
          <w:bCs/>
        </w:rPr>
      </w:pPr>
      <w:r>
        <w:rPr>
          <w:rStyle w:val="strong"/>
          <w:rFonts w:ascii="Palatino Linotype" w:eastAsia="Palatino Linotype" w:hAnsi="Palatino Linotype" w:cs="Palatino Linotype"/>
          <w:b/>
          <w:bCs/>
        </w:rPr>
        <w:t xml:space="preserve">#Project 3 : </w:t>
      </w:r>
      <w:r w:rsidRPr="00BB4164">
        <w:rPr>
          <w:rStyle w:val="strong"/>
          <w:rFonts w:ascii="Palatino Linotype" w:eastAsia="Palatino Linotype" w:hAnsi="Palatino Linotype" w:cs="Palatino Linotype"/>
          <w:b/>
          <w:bCs/>
        </w:rPr>
        <w:t>Fleet/Tusker web application</w:t>
      </w:r>
    </w:p>
    <w:p w14:paraId="1346F87C" w14:textId="77777777" w:rsidR="00BB4164" w:rsidRDefault="00BB4164" w:rsidP="00BB4164">
      <w:pPr>
        <w:pStyle w:val="p"/>
        <w:spacing w:line="340" w:lineRule="atLeast"/>
        <w:rPr>
          <w:rStyle w:val="span"/>
          <w:rFonts w:ascii="Palatino Linotype" w:eastAsia="Palatino Linotype" w:hAnsi="Palatino Linotype" w:cs="Palatino Linotype"/>
        </w:rPr>
      </w:pPr>
      <w:r w:rsidRPr="00BB4164">
        <w:rPr>
          <w:rStyle w:val="span"/>
          <w:rFonts w:ascii="Palatino Linotype" w:eastAsia="Palatino Linotype" w:hAnsi="Palatino Linotype" w:cs="Palatino Linotype"/>
        </w:rPr>
        <w:t>Tusker is a unique fleet management solution with features to manage Orders, Fulfilment, transporter management, Assignment and Allocations of tasks, rich dashboards, auctions and accounting. I have worked to enable various modules through the years. I have been the sole front-end developer for good amount of time managing independently, working with the Engineering manager and Product owner.</w:t>
      </w:r>
    </w:p>
    <w:p w14:paraId="2CD605A2" w14:textId="77777777" w:rsidR="00BB4164" w:rsidRDefault="00BB4164" w:rsidP="00BB4164">
      <w:pPr>
        <w:pStyle w:val="p"/>
        <w:spacing w:line="340" w:lineRule="atLeast"/>
        <w:rPr>
          <w:rStyle w:val="span"/>
          <w:rFonts w:ascii="Palatino Linotype" w:eastAsia="Palatino Linotype" w:hAnsi="Palatino Linotype" w:cs="Palatino Linotype"/>
        </w:rPr>
      </w:pPr>
    </w:p>
    <w:p w14:paraId="2152529C" w14:textId="1B34A38D" w:rsidR="00BB4164" w:rsidRDefault="00BB4164" w:rsidP="00BB4164">
      <w:pPr>
        <w:rPr>
          <w:rStyle w:val="span"/>
          <w:rFonts w:ascii="Palatino Linotype" w:eastAsia="Palatino Linotype" w:hAnsi="Palatino Linotype" w:cs="Palatino Linotype"/>
        </w:rPr>
      </w:pPr>
      <w:r w:rsidRPr="00B014F8">
        <w:rPr>
          <w:rStyle w:val="span"/>
          <w:rFonts w:ascii="Palatino Linotype" w:eastAsia="Palatino Linotype" w:hAnsi="Palatino Linotype" w:cs="Palatino Linotype"/>
          <w:b/>
        </w:rPr>
        <w:t>Tech stack:</w:t>
      </w:r>
      <w:r>
        <w:rPr>
          <w:rStyle w:val="span"/>
          <w:rFonts w:ascii="Palatino Linotype" w:eastAsia="Palatino Linotype" w:hAnsi="Palatino Linotype" w:cs="Palatino Linotype"/>
          <w:b/>
        </w:rPr>
        <w:t xml:space="preserve"> </w:t>
      </w:r>
      <w:r w:rsidRPr="00BB4164">
        <w:rPr>
          <w:rStyle w:val="span"/>
          <w:rFonts w:ascii="Palatino Linotype" w:eastAsia="Palatino Linotype" w:hAnsi="Palatino Linotype" w:cs="Palatino Linotype"/>
        </w:rPr>
        <w:t>AngularJS, jQuery, javascript, karma, jasmine</w:t>
      </w:r>
      <w:r>
        <w:rPr>
          <w:rStyle w:val="span"/>
          <w:rFonts w:ascii="Palatino Linotype" w:eastAsia="Palatino Linotype" w:hAnsi="Palatino Linotype" w:cs="Palatino Linotype"/>
        </w:rPr>
        <w:t>, Grunt</w:t>
      </w:r>
    </w:p>
    <w:p w14:paraId="6E37F55F" w14:textId="77777777" w:rsidR="00BB4164" w:rsidRDefault="00BB4164" w:rsidP="00BB4164">
      <w:pPr>
        <w:pStyle w:val="p"/>
        <w:spacing w:line="340" w:lineRule="atLeast"/>
        <w:rPr>
          <w:rStyle w:val="span"/>
          <w:rFonts w:ascii="Palatino Linotype" w:eastAsia="Palatino Linotype" w:hAnsi="Palatino Linotype" w:cs="Palatino Linotype"/>
        </w:rPr>
      </w:pPr>
      <w:r>
        <w:rPr>
          <w:rStyle w:val="span"/>
          <w:rFonts w:ascii="Palatino Linotype" w:eastAsia="Palatino Linotype" w:hAnsi="Palatino Linotype" w:cs="Palatino Linotype"/>
          <w:b/>
        </w:rPr>
        <w:t xml:space="preserve">Role: </w:t>
      </w:r>
      <w:r w:rsidRPr="00BB4164">
        <w:rPr>
          <w:rStyle w:val="span"/>
          <w:rFonts w:ascii="Palatino Linotype" w:eastAsia="Palatino Linotype" w:hAnsi="Palatino Linotype" w:cs="Palatino Linotype"/>
        </w:rPr>
        <w:t>Senior Frontend developer</w:t>
      </w:r>
    </w:p>
    <w:p w14:paraId="21A9ACBD" w14:textId="77777777" w:rsidR="00B014F8" w:rsidRPr="00B014F8" w:rsidRDefault="00B014F8" w:rsidP="00B014F8">
      <w:pPr>
        <w:pStyle w:val="p"/>
        <w:spacing w:line="340" w:lineRule="atLeast"/>
        <w:rPr>
          <w:rStyle w:val="span"/>
          <w:rFonts w:ascii="Palatino Linotype" w:eastAsia="Palatino Linotype" w:hAnsi="Palatino Linotype" w:cs="Palatino Linotype"/>
        </w:rPr>
      </w:pPr>
    </w:p>
    <w:p w14:paraId="70E004E9" w14:textId="77777777" w:rsidR="00327004" w:rsidRDefault="006A258C">
      <w:pPr>
        <w:pStyle w:val="divdocumentsinglecolumn"/>
        <w:spacing w:before="200" w:line="34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WEB DEVELOPER</w:t>
      </w:r>
      <w:r>
        <w:rPr>
          <w:rStyle w:val="span"/>
          <w:rFonts w:ascii="Palatino Linotype" w:eastAsia="Palatino Linotype" w:hAnsi="Palatino Linotype" w:cs="Palatino Linotype"/>
        </w:rPr>
        <w:t>, 06/2011 to 09/2014</w:t>
      </w:r>
      <w:r>
        <w:rPr>
          <w:rStyle w:val="spanpaddedline"/>
          <w:rFonts w:ascii="Palatino Linotype" w:eastAsia="Palatino Linotype" w:hAnsi="Palatino Linotype" w:cs="Palatino Linotype"/>
        </w:rPr>
        <w:t xml:space="preserve"> </w:t>
      </w:r>
    </w:p>
    <w:p w14:paraId="5D296178" w14:textId="77777777" w:rsidR="00327004" w:rsidRDefault="006A258C">
      <w:pPr>
        <w:pStyle w:val="spanpaddedlineParagraph"/>
        <w:spacing w:line="34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Cognizant Technology Solutions</w:t>
      </w:r>
      <w:r>
        <w:rPr>
          <w:rStyle w:val="span"/>
          <w:rFonts w:ascii="Palatino Linotype" w:eastAsia="Palatino Linotype" w:hAnsi="Palatino Linotype" w:cs="Palatino Linotype"/>
        </w:rPr>
        <w:t xml:space="preserve"> – Chennai, Tamil Nadu</w:t>
      </w:r>
    </w:p>
    <w:p w14:paraId="178D1821" w14:textId="77777777" w:rsidR="00327004" w:rsidRDefault="006A258C">
      <w:pPr>
        <w:pStyle w:val="p"/>
        <w:spacing w:line="340" w:lineRule="atLeast"/>
        <w:rPr>
          <w:rStyle w:val="span"/>
          <w:rFonts w:ascii="Palatino Linotype" w:eastAsia="Palatino Linotype" w:hAnsi="Palatino Linotype" w:cs="Palatino Linotype"/>
        </w:rPr>
      </w:pPr>
      <w:r>
        <w:rPr>
          <w:rStyle w:val="strong"/>
          <w:rFonts w:ascii="Palatino Linotype" w:eastAsia="Palatino Linotype" w:hAnsi="Palatino Linotype" w:cs="Palatino Linotype"/>
          <w:b/>
          <w:bCs/>
        </w:rPr>
        <w:t>#Project 1 : Search Engine Marketing - Ask.com</w:t>
      </w:r>
      <w:r>
        <w:rPr>
          <w:rStyle w:val="span"/>
          <w:rFonts w:ascii="Palatino Linotype" w:eastAsia="Palatino Linotype" w:hAnsi="Palatino Linotype" w:cs="Palatino Linotype"/>
        </w:rPr>
        <w:t xml:space="preserve"> [11/2013 to 09/2014]</w:t>
      </w:r>
    </w:p>
    <w:p w14:paraId="1AE3742B" w14:textId="77777777" w:rsidR="00327004" w:rsidRDefault="006A258C">
      <w:pPr>
        <w:pStyle w:val="ulli"/>
        <w:numPr>
          <w:ilvl w:val="0"/>
          <w:numId w:val="3"/>
        </w:numPr>
        <w:spacing w:line="34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Implemented Customised Search Ads replacing existing Ad Sense for Search</w:t>
      </w:r>
    </w:p>
    <w:p w14:paraId="22EC68B8" w14:textId="77777777" w:rsidR="00327004" w:rsidRDefault="006A258C">
      <w:pPr>
        <w:pStyle w:val="ulli"/>
        <w:numPr>
          <w:ilvl w:val="0"/>
          <w:numId w:val="3"/>
        </w:numPr>
        <w:spacing w:line="34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Developed new features on the page using velocity templates</w:t>
      </w:r>
    </w:p>
    <w:p w14:paraId="627A1F2D" w14:textId="77777777" w:rsidR="00327004" w:rsidRDefault="006A258C">
      <w:pPr>
        <w:pStyle w:val="p"/>
        <w:spacing w:line="340" w:lineRule="atLeast"/>
        <w:rPr>
          <w:rStyle w:val="span"/>
          <w:rFonts w:ascii="Palatino Linotype" w:eastAsia="Palatino Linotype" w:hAnsi="Palatino Linotype" w:cs="Palatino Linotype"/>
        </w:rPr>
      </w:pPr>
      <w:r>
        <w:rPr>
          <w:rStyle w:val="strong"/>
          <w:rFonts w:ascii="Palatino Linotype" w:eastAsia="Palatino Linotype" w:hAnsi="Palatino Linotype" w:cs="Palatino Linotype"/>
          <w:b/>
          <w:bCs/>
        </w:rPr>
        <w:t>#Project 2 : Search Engine Optimisation - Ask.Com</w:t>
      </w:r>
      <w:r>
        <w:rPr>
          <w:rStyle w:val="span"/>
          <w:rFonts w:ascii="Palatino Linotype" w:eastAsia="Palatino Linotype" w:hAnsi="Palatino Linotype" w:cs="Palatino Linotype"/>
        </w:rPr>
        <w:t xml:space="preserve"> [03/2012 To 10/2013]</w:t>
      </w:r>
    </w:p>
    <w:p w14:paraId="020AF45E" w14:textId="77777777" w:rsidR="00327004" w:rsidRDefault="006A258C">
      <w:pPr>
        <w:pStyle w:val="ulli"/>
        <w:numPr>
          <w:ilvl w:val="0"/>
          <w:numId w:val="4"/>
        </w:numPr>
        <w:spacing w:line="34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Owned the project of processing the raw data from various content providers and updating the sites with new contents</w:t>
      </w:r>
    </w:p>
    <w:p w14:paraId="794D66A7" w14:textId="77777777" w:rsidR="00327004" w:rsidRDefault="006A258C">
      <w:pPr>
        <w:pStyle w:val="ulli"/>
        <w:numPr>
          <w:ilvl w:val="0"/>
          <w:numId w:val="4"/>
        </w:numPr>
        <w:spacing w:line="34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Developed many sites based on seasonal popularity of keywords on various domains or countries</w:t>
      </w:r>
    </w:p>
    <w:p w14:paraId="296810D4" w14:textId="77777777" w:rsidR="00327004" w:rsidRDefault="006A258C">
      <w:pPr>
        <w:pStyle w:val="ulli"/>
        <w:numPr>
          <w:ilvl w:val="0"/>
          <w:numId w:val="4"/>
        </w:numPr>
        <w:spacing w:line="34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Have experience in making quick changes to pages to suit the new google updated policies</w:t>
      </w:r>
    </w:p>
    <w:p w14:paraId="185A5EAC" w14:textId="77777777" w:rsidR="00327004" w:rsidRDefault="006A258C">
      <w:pPr>
        <w:pStyle w:val="ulli"/>
        <w:numPr>
          <w:ilvl w:val="0"/>
          <w:numId w:val="4"/>
        </w:numPr>
        <w:spacing w:line="34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Optimised redirection rules from which redirection time got a significant gain</w:t>
      </w:r>
    </w:p>
    <w:p w14:paraId="5DEEB52A" w14:textId="77777777" w:rsidR="00327004" w:rsidRDefault="006A258C">
      <w:pPr>
        <w:pStyle w:val="ulli"/>
        <w:numPr>
          <w:ilvl w:val="0"/>
          <w:numId w:val="4"/>
        </w:numPr>
        <w:spacing w:line="34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Migrated the project to new Dotcms framework in an optimised way</w:t>
      </w:r>
    </w:p>
    <w:p w14:paraId="29A8ED71" w14:textId="77777777" w:rsidR="00327004" w:rsidRDefault="006A258C">
      <w:pPr>
        <w:pStyle w:val="p"/>
        <w:spacing w:line="340" w:lineRule="atLeast"/>
        <w:rPr>
          <w:rStyle w:val="span"/>
          <w:rFonts w:ascii="Palatino Linotype" w:eastAsia="Palatino Linotype" w:hAnsi="Palatino Linotype" w:cs="Palatino Linotype"/>
        </w:rPr>
      </w:pPr>
      <w:r>
        <w:rPr>
          <w:rStyle w:val="strong"/>
          <w:rFonts w:ascii="Palatino Linotype" w:eastAsia="Palatino Linotype" w:hAnsi="Palatino Linotype" w:cs="Palatino Linotype"/>
          <w:b/>
          <w:bCs/>
        </w:rPr>
        <w:t xml:space="preserve">#Project 3 : UI Developer - Dictionary.com </w:t>
      </w:r>
      <w:r>
        <w:rPr>
          <w:rStyle w:val="span"/>
          <w:rFonts w:ascii="Palatino Linotype" w:eastAsia="Palatino Linotype" w:hAnsi="Palatino Linotype" w:cs="Palatino Linotype"/>
        </w:rPr>
        <w:t>[06/2011 To 03/2012]</w:t>
      </w:r>
    </w:p>
    <w:p w14:paraId="50A9D214" w14:textId="77777777" w:rsidR="00327004" w:rsidRDefault="006A258C">
      <w:pPr>
        <w:pStyle w:val="ulli"/>
        <w:numPr>
          <w:ilvl w:val="0"/>
          <w:numId w:val="5"/>
        </w:numPr>
        <w:spacing w:line="34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Converted mockups into HTML, JavaScript, AJAX and JSON</w:t>
      </w:r>
    </w:p>
    <w:p w14:paraId="1DED34CA" w14:textId="77777777" w:rsidR="00327004" w:rsidRDefault="006A258C">
      <w:pPr>
        <w:pStyle w:val="ulli"/>
        <w:numPr>
          <w:ilvl w:val="0"/>
          <w:numId w:val="5"/>
        </w:numPr>
        <w:spacing w:line="34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Built various pages across Dictionary.com site [Dictionary, Thesaurus and Reference]</w:t>
      </w:r>
    </w:p>
    <w:p w14:paraId="300EF5F6" w14:textId="77777777" w:rsidR="00327004" w:rsidRDefault="006A258C">
      <w:pPr>
        <w:pStyle w:val="ulli"/>
        <w:numPr>
          <w:ilvl w:val="0"/>
          <w:numId w:val="5"/>
        </w:numPr>
        <w:spacing w:line="34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Provided optimised solutions for improving page load time and reducing page weight</w:t>
      </w:r>
    </w:p>
    <w:p w14:paraId="48FEAA45" w14:textId="77777777" w:rsidR="00327004" w:rsidRDefault="006A258C">
      <w:pPr>
        <w:pStyle w:val="ulli"/>
        <w:numPr>
          <w:ilvl w:val="0"/>
          <w:numId w:val="5"/>
        </w:numPr>
        <w:spacing w:line="34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Implemented various SEO techniques to improve page rank</w:t>
      </w:r>
    </w:p>
    <w:p w14:paraId="6CD6F2FA" w14:textId="77777777" w:rsidR="00327004" w:rsidRDefault="006A258C">
      <w:pPr>
        <w:pStyle w:val="ulli"/>
        <w:numPr>
          <w:ilvl w:val="0"/>
          <w:numId w:val="5"/>
        </w:numPr>
        <w:spacing w:line="34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Built a new page named Word Dynamo which is learning game for kids</w:t>
      </w:r>
    </w:p>
    <w:p w14:paraId="0D345FD4" w14:textId="77777777" w:rsidR="00327004" w:rsidRDefault="006A258C">
      <w:pPr>
        <w:pStyle w:val="ulli"/>
        <w:numPr>
          <w:ilvl w:val="0"/>
          <w:numId w:val="5"/>
        </w:numPr>
        <w:spacing w:line="34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Developed a few Limited Deploy pages which are used to target a few set of users to monitor the performance of the new feature before deciding on full rollout</w:t>
      </w:r>
    </w:p>
    <w:p w14:paraId="2D4CF6FF" w14:textId="77777777" w:rsidR="00327004" w:rsidRDefault="006A258C">
      <w:pPr>
        <w:pStyle w:val="divdocumentdivsectiontitle"/>
        <w:spacing w:before="240" w:after="100"/>
        <w:rPr>
          <w:rFonts w:ascii="Palatino Linotype" w:eastAsia="Palatino Linotype" w:hAnsi="Palatino Linotype" w:cs="Palatino Linotype"/>
          <w:b/>
          <w:bCs/>
        </w:rPr>
      </w:pPr>
      <w:r>
        <w:rPr>
          <w:rFonts w:ascii="Palatino Linotype" w:eastAsia="Palatino Linotype" w:hAnsi="Palatino Linotype" w:cs="Palatino Linotype"/>
          <w:b/>
          <w:bCs/>
        </w:rPr>
        <w:t>Education</w:t>
      </w:r>
    </w:p>
    <w:p w14:paraId="7CAC6A34" w14:textId="77777777" w:rsidR="00327004" w:rsidRDefault="006A258C">
      <w:pPr>
        <w:pStyle w:val="divdocumentsinglecolumn"/>
        <w:spacing w:line="340" w:lineRule="atLeast"/>
        <w:rPr>
          <w:rFonts w:ascii="Palatino Linotype" w:eastAsia="Palatino Linotype" w:hAnsi="Palatino Linotype" w:cs="Palatino Linotype"/>
        </w:rPr>
      </w:pPr>
      <w:r>
        <w:rPr>
          <w:rStyle w:val="spandegree"/>
          <w:rFonts w:ascii="Palatino Linotype" w:eastAsia="Palatino Linotype" w:hAnsi="Palatino Linotype" w:cs="Palatino Linotype"/>
        </w:rPr>
        <w:t>MCA</w:t>
      </w:r>
      <w:r>
        <w:rPr>
          <w:rStyle w:val="span"/>
          <w:rFonts w:ascii="Palatino Linotype" w:eastAsia="Palatino Linotype" w:hAnsi="Palatino Linotype" w:cs="Palatino Linotype"/>
        </w:rPr>
        <w:t>: 2011</w:t>
      </w:r>
      <w:r>
        <w:rPr>
          <w:rStyle w:val="singlecolumnspanpaddedlinenth-child1"/>
          <w:rFonts w:ascii="Palatino Linotype" w:eastAsia="Palatino Linotype" w:hAnsi="Palatino Linotype" w:cs="Palatino Linotype"/>
        </w:rPr>
        <w:t xml:space="preserve"> </w:t>
      </w:r>
    </w:p>
    <w:p w14:paraId="7D73375C" w14:textId="77777777" w:rsidR="00327004" w:rsidRDefault="006A258C">
      <w:pPr>
        <w:pStyle w:val="spanpaddedlineParagraph"/>
        <w:spacing w:line="34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Vellore Institute of Technology</w:t>
      </w:r>
      <w:r>
        <w:rPr>
          <w:rStyle w:val="span"/>
          <w:rFonts w:ascii="Palatino Linotype" w:eastAsia="Palatino Linotype" w:hAnsi="Palatino Linotype" w:cs="Palatino Linotype"/>
        </w:rPr>
        <w:t xml:space="preserve"> - Vellore, TN</w:t>
      </w:r>
    </w:p>
    <w:p w14:paraId="481FC8F8" w14:textId="77777777" w:rsidR="00327004" w:rsidRDefault="006A258C">
      <w:pPr>
        <w:pStyle w:val="divdocumentsinglecolumn"/>
        <w:spacing w:before="200" w:line="340" w:lineRule="atLeast"/>
        <w:rPr>
          <w:rFonts w:ascii="Palatino Linotype" w:eastAsia="Palatino Linotype" w:hAnsi="Palatino Linotype" w:cs="Palatino Linotype"/>
        </w:rPr>
      </w:pPr>
      <w:r>
        <w:rPr>
          <w:rStyle w:val="spandegree"/>
          <w:rFonts w:ascii="Palatino Linotype" w:eastAsia="Palatino Linotype" w:hAnsi="Palatino Linotype" w:cs="Palatino Linotype"/>
        </w:rPr>
        <w:t>BTech</w:t>
      </w:r>
      <w:r>
        <w:rPr>
          <w:rStyle w:val="span"/>
          <w:rFonts w:ascii="Palatino Linotype" w:eastAsia="Palatino Linotype" w:hAnsi="Palatino Linotype" w:cs="Palatino Linotype"/>
        </w:rPr>
        <w:t>: Electrical and electronics engineering, 2008</w:t>
      </w:r>
      <w:r>
        <w:rPr>
          <w:rStyle w:val="singlecolumnspanpaddedlinenth-child1"/>
          <w:rFonts w:ascii="Palatino Linotype" w:eastAsia="Palatino Linotype" w:hAnsi="Palatino Linotype" w:cs="Palatino Linotype"/>
        </w:rPr>
        <w:t xml:space="preserve"> </w:t>
      </w:r>
    </w:p>
    <w:p w14:paraId="066DB860" w14:textId="77777777" w:rsidR="00327004" w:rsidRPr="006A258C" w:rsidRDefault="006A258C" w:rsidP="006A258C">
      <w:pPr>
        <w:pStyle w:val="spanpaddedlineParagraph"/>
        <w:spacing w:line="34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SRM Institute of Science And Technology</w:t>
      </w:r>
      <w:r>
        <w:rPr>
          <w:rStyle w:val="span"/>
          <w:rFonts w:ascii="Palatino Linotype" w:eastAsia="Palatino Linotype" w:hAnsi="Palatino Linotype" w:cs="Palatino Linotype"/>
        </w:rPr>
        <w:t xml:space="preserve"> - Potheri, TN</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278"/>
        <w:gridCol w:w="5278"/>
      </w:tblGrid>
      <w:tr w:rsidR="00327004" w14:paraId="321D50EE" w14:textId="77777777">
        <w:tc>
          <w:tcPr>
            <w:tcW w:w="5278" w:type="dxa"/>
            <w:tcMar>
              <w:top w:w="5" w:type="dxa"/>
              <w:left w:w="5" w:type="dxa"/>
              <w:bottom w:w="5" w:type="dxa"/>
              <w:right w:w="5" w:type="dxa"/>
            </w:tcMar>
            <w:hideMark/>
          </w:tcPr>
          <w:p w14:paraId="3A46EC07" w14:textId="77777777" w:rsidR="00327004" w:rsidRDefault="00327004">
            <w:pPr>
              <w:spacing w:line="340" w:lineRule="atLeast"/>
              <w:rPr>
                <w:rFonts w:ascii="Palatino Linotype" w:eastAsia="Palatino Linotype" w:hAnsi="Palatino Linotype" w:cs="Palatino Linotype"/>
              </w:rPr>
            </w:pPr>
          </w:p>
        </w:tc>
        <w:tc>
          <w:tcPr>
            <w:tcW w:w="5278" w:type="dxa"/>
            <w:tcBorders>
              <w:left w:val="single" w:sz="8" w:space="0" w:color="FEFDFD"/>
            </w:tcBorders>
            <w:tcMar>
              <w:top w:w="5" w:type="dxa"/>
              <w:left w:w="10" w:type="dxa"/>
              <w:bottom w:w="5" w:type="dxa"/>
              <w:right w:w="5" w:type="dxa"/>
            </w:tcMar>
            <w:hideMark/>
          </w:tcPr>
          <w:p w14:paraId="4DD9A860" w14:textId="77777777" w:rsidR="00327004" w:rsidRDefault="00327004">
            <w:pPr>
              <w:spacing w:line="340" w:lineRule="atLeast"/>
              <w:rPr>
                <w:rFonts w:ascii="Palatino Linotype" w:eastAsia="Palatino Linotype" w:hAnsi="Palatino Linotype" w:cs="Palatino Linotype"/>
              </w:rPr>
            </w:pPr>
          </w:p>
        </w:tc>
      </w:tr>
    </w:tbl>
    <w:p w14:paraId="29B67D13" w14:textId="77777777" w:rsidR="00327004" w:rsidRDefault="00327004">
      <w:pPr>
        <w:rPr>
          <w:rFonts w:ascii="Palatino Linotype" w:eastAsia="Palatino Linotype" w:hAnsi="Palatino Linotype" w:cs="Palatino Linotype"/>
        </w:rPr>
      </w:pPr>
    </w:p>
    <w:sectPr w:rsidR="00327004">
      <w:pgSz w:w="12240" w:h="15840"/>
      <w:pgMar w:top="520" w:right="840" w:bottom="52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C016B23A">
      <w:start w:val="1"/>
      <w:numFmt w:val="bullet"/>
      <w:lvlText w:val=""/>
      <w:lvlJc w:val="left"/>
      <w:pPr>
        <w:ind w:left="720" w:hanging="360"/>
      </w:pPr>
      <w:rPr>
        <w:rFonts w:ascii="Symbol" w:hAnsi="Symbol"/>
      </w:rPr>
    </w:lvl>
    <w:lvl w:ilvl="1" w:tplc="0DB086BC">
      <w:start w:val="1"/>
      <w:numFmt w:val="bullet"/>
      <w:lvlText w:val="o"/>
      <w:lvlJc w:val="left"/>
      <w:pPr>
        <w:tabs>
          <w:tab w:val="num" w:pos="1440"/>
        </w:tabs>
        <w:ind w:left="1440" w:hanging="360"/>
      </w:pPr>
      <w:rPr>
        <w:rFonts w:ascii="Courier New" w:hAnsi="Courier New"/>
      </w:rPr>
    </w:lvl>
    <w:lvl w:ilvl="2" w:tplc="45D68BDE">
      <w:start w:val="1"/>
      <w:numFmt w:val="bullet"/>
      <w:lvlText w:val=""/>
      <w:lvlJc w:val="left"/>
      <w:pPr>
        <w:tabs>
          <w:tab w:val="num" w:pos="2160"/>
        </w:tabs>
        <w:ind w:left="2160" w:hanging="360"/>
      </w:pPr>
      <w:rPr>
        <w:rFonts w:ascii="Wingdings" w:hAnsi="Wingdings"/>
      </w:rPr>
    </w:lvl>
    <w:lvl w:ilvl="3" w:tplc="2C2860D8">
      <w:start w:val="1"/>
      <w:numFmt w:val="bullet"/>
      <w:lvlText w:val=""/>
      <w:lvlJc w:val="left"/>
      <w:pPr>
        <w:tabs>
          <w:tab w:val="num" w:pos="2880"/>
        </w:tabs>
        <w:ind w:left="2880" w:hanging="360"/>
      </w:pPr>
      <w:rPr>
        <w:rFonts w:ascii="Symbol" w:hAnsi="Symbol"/>
      </w:rPr>
    </w:lvl>
    <w:lvl w:ilvl="4" w:tplc="CD4A091C">
      <w:start w:val="1"/>
      <w:numFmt w:val="bullet"/>
      <w:lvlText w:val="o"/>
      <w:lvlJc w:val="left"/>
      <w:pPr>
        <w:tabs>
          <w:tab w:val="num" w:pos="3600"/>
        </w:tabs>
        <w:ind w:left="3600" w:hanging="360"/>
      </w:pPr>
      <w:rPr>
        <w:rFonts w:ascii="Courier New" w:hAnsi="Courier New"/>
      </w:rPr>
    </w:lvl>
    <w:lvl w:ilvl="5" w:tplc="BC9C60AA">
      <w:start w:val="1"/>
      <w:numFmt w:val="bullet"/>
      <w:lvlText w:val=""/>
      <w:lvlJc w:val="left"/>
      <w:pPr>
        <w:tabs>
          <w:tab w:val="num" w:pos="4320"/>
        </w:tabs>
        <w:ind w:left="4320" w:hanging="360"/>
      </w:pPr>
      <w:rPr>
        <w:rFonts w:ascii="Wingdings" w:hAnsi="Wingdings"/>
      </w:rPr>
    </w:lvl>
    <w:lvl w:ilvl="6" w:tplc="D50E0F86">
      <w:start w:val="1"/>
      <w:numFmt w:val="bullet"/>
      <w:lvlText w:val=""/>
      <w:lvlJc w:val="left"/>
      <w:pPr>
        <w:tabs>
          <w:tab w:val="num" w:pos="5040"/>
        </w:tabs>
        <w:ind w:left="5040" w:hanging="360"/>
      </w:pPr>
      <w:rPr>
        <w:rFonts w:ascii="Symbol" w:hAnsi="Symbol"/>
      </w:rPr>
    </w:lvl>
    <w:lvl w:ilvl="7" w:tplc="D6EA6CCC">
      <w:start w:val="1"/>
      <w:numFmt w:val="bullet"/>
      <w:lvlText w:val="o"/>
      <w:lvlJc w:val="left"/>
      <w:pPr>
        <w:tabs>
          <w:tab w:val="num" w:pos="5760"/>
        </w:tabs>
        <w:ind w:left="5760" w:hanging="360"/>
      </w:pPr>
      <w:rPr>
        <w:rFonts w:ascii="Courier New" w:hAnsi="Courier New"/>
      </w:rPr>
    </w:lvl>
    <w:lvl w:ilvl="8" w:tplc="2AD47386">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838C1CE4">
      <w:start w:val="1"/>
      <w:numFmt w:val="bullet"/>
      <w:lvlText w:val=""/>
      <w:lvlJc w:val="left"/>
      <w:pPr>
        <w:ind w:left="720" w:hanging="360"/>
      </w:pPr>
      <w:rPr>
        <w:rFonts w:ascii="Symbol" w:hAnsi="Symbol"/>
      </w:rPr>
    </w:lvl>
    <w:lvl w:ilvl="1" w:tplc="D7D230CC">
      <w:start w:val="1"/>
      <w:numFmt w:val="bullet"/>
      <w:lvlText w:val="o"/>
      <w:lvlJc w:val="left"/>
      <w:pPr>
        <w:tabs>
          <w:tab w:val="num" w:pos="1440"/>
        </w:tabs>
        <w:ind w:left="1440" w:hanging="360"/>
      </w:pPr>
      <w:rPr>
        <w:rFonts w:ascii="Courier New" w:hAnsi="Courier New"/>
      </w:rPr>
    </w:lvl>
    <w:lvl w:ilvl="2" w:tplc="4CF818BE">
      <w:start w:val="1"/>
      <w:numFmt w:val="bullet"/>
      <w:lvlText w:val=""/>
      <w:lvlJc w:val="left"/>
      <w:pPr>
        <w:tabs>
          <w:tab w:val="num" w:pos="2160"/>
        </w:tabs>
        <w:ind w:left="2160" w:hanging="360"/>
      </w:pPr>
      <w:rPr>
        <w:rFonts w:ascii="Wingdings" w:hAnsi="Wingdings"/>
      </w:rPr>
    </w:lvl>
    <w:lvl w:ilvl="3" w:tplc="B3ECD252">
      <w:start w:val="1"/>
      <w:numFmt w:val="bullet"/>
      <w:lvlText w:val=""/>
      <w:lvlJc w:val="left"/>
      <w:pPr>
        <w:tabs>
          <w:tab w:val="num" w:pos="2880"/>
        </w:tabs>
        <w:ind w:left="2880" w:hanging="360"/>
      </w:pPr>
      <w:rPr>
        <w:rFonts w:ascii="Symbol" w:hAnsi="Symbol"/>
      </w:rPr>
    </w:lvl>
    <w:lvl w:ilvl="4" w:tplc="43269E22">
      <w:start w:val="1"/>
      <w:numFmt w:val="bullet"/>
      <w:lvlText w:val="o"/>
      <w:lvlJc w:val="left"/>
      <w:pPr>
        <w:tabs>
          <w:tab w:val="num" w:pos="3600"/>
        </w:tabs>
        <w:ind w:left="3600" w:hanging="360"/>
      </w:pPr>
      <w:rPr>
        <w:rFonts w:ascii="Courier New" w:hAnsi="Courier New"/>
      </w:rPr>
    </w:lvl>
    <w:lvl w:ilvl="5" w:tplc="F19ECCF0">
      <w:start w:val="1"/>
      <w:numFmt w:val="bullet"/>
      <w:lvlText w:val=""/>
      <w:lvlJc w:val="left"/>
      <w:pPr>
        <w:tabs>
          <w:tab w:val="num" w:pos="4320"/>
        </w:tabs>
        <w:ind w:left="4320" w:hanging="360"/>
      </w:pPr>
      <w:rPr>
        <w:rFonts w:ascii="Wingdings" w:hAnsi="Wingdings"/>
      </w:rPr>
    </w:lvl>
    <w:lvl w:ilvl="6" w:tplc="936626EA">
      <w:start w:val="1"/>
      <w:numFmt w:val="bullet"/>
      <w:lvlText w:val=""/>
      <w:lvlJc w:val="left"/>
      <w:pPr>
        <w:tabs>
          <w:tab w:val="num" w:pos="5040"/>
        </w:tabs>
        <w:ind w:left="5040" w:hanging="360"/>
      </w:pPr>
      <w:rPr>
        <w:rFonts w:ascii="Symbol" w:hAnsi="Symbol"/>
      </w:rPr>
    </w:lvl>
    <w:lvl w:ilvl="7" w:tplc="3112F596">
      <w:start w:val="1"/>
      <w:numFmt w:val="bullet"/>
      <w:lvlText w:val="o"/>
      <w:lvlJc w:val="left"/>
      <w:pPr>
        <w:tabs>
          <w:tab w:val="num" w:pos="5760"/>
        </w:tabs>
        <w:ind w:left="5760" w:hanging="360"/>
      </w:pPr>
      <w:rPr>
        <w:rFonts w:ascii="Courier New" w:hAnsi="Courier New"/>
      </w:rPr>
    </w:lvl>
    <w:lvl w:ilvl="8" w:tplc="2B58500C">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AABA50D6">
      <w:start w:val="1"/>
      <w:numFmt w:val="bullet"/>
      <w:lvlText w:val=""/>
      <w:lvlJc w:val="left"/>
      <w:pPr>
        <w:ind w:left="720" w:hanging="360"/>
      </w:pPr>
      <w:rPr>
        <w:rFonts w:ascii="Symbol" w:hAnsi="Symbol"/>
      </w:rPr>
    </w:lvl>
    <w:lvl w:ilvl="1" w:tplc="8EA03318">
      <w:start w:val="1"/>
      <w:numFmt w:val="bullet"/>
      <w:lvlText w:val="o"/>
      <w:lvlJc w:val="left"/>
      <w:pPr>
        <w:tabs>
          <w:tab w:val="num" w:pos="1440"/>
        </w:tabs>
        <w:ind w:left="1440" w:hanging="360"/>
      </w:pPr>
      <w:rPr>
        <w:rFonts w:ascii="Courier New" w:hAnsi="Courier New"/>
      </w:rPr>
    </w:lvl>
    <w:lvl w:ilvl="2" w:tplc="8496F65E">
      <w:start w:val="1"/>
      <w:numFmt w:val="bullet"/>
      <w:lvlText w:val=""/>
      <w:lvlJc w:val="left"/>
      <w:pPr>
        <w:tabs>
          <w:tab w:val="num" w:pos="2160"/>
        </w:tabs>
        <w:ind w:left="2160" w:hanging="360"/>
      </w:pPr>
      <w:rPr>
        <w:rFonts w:ascii="Wingdings" w:hAnsi="Wingdings"/>
      </w:rPr>
    </w:lvl>
    <w:lvl w:ilvl="3" w:tplc="376ECF1E">
      <w:start w:val="1"/>
      <w:numFmt w:val="bullet"/>
      <w:lvlText w:val=""/>
      <w:lvlJc w:val="left"/>
      <w:pPr>
        <w:tabs>
          <w:tab w:val="num" w:pos="2880"/>
        </w:tabs>
        <w:ind w:left="2880" w:hanging="360"/>
      </w:pPr>
      <w:rPr>
        <w:rFonts w:ascii="Symbol" w:hAnsi="Symbol"/>
      </w:rPr>
    </w:lvl>
    <w:lvl w:ilvl="4" w:tplc="358EF892">
      <w:start w:val="1"/>
      <w:numFmt w:val="bullet"/>
      <w:lvlText w:val="o"/>
      <w:lvlJc w:val="left"/>
      <w:pPr>
        <w:tabs>
          <w:tab w:val="num" w:pos="3600"/>
        </w:tabs>
        <w:ind w:left="3600" w:hanging="360"/>
      </w:pPr>
      <w:rPr>
        <w:rFonts w:ascii="Courier New" w:hAnsi="Courier New"/>
      </w:rPr>
    </w:lvl>
    <w:lvl w:ilvl="5" w:tplc="A0B02226">
      <w:start w:val="1"/>
      <w:numFmt w:val="bullet"/>
      <w:lvlText w:val=""/>
      <w:lvlJc w:val="left"/>
      <w:pPr>
        <w:tabs>
          <w:tab w:val="num" w:pos="4320"/>
        </w:tabs>
        <w:ind w:left="4320" w:hanging="360"/>
      </w:pPr>
      <w:rPr>
        <w:rFonts w:ascii="Wingdings" w:hAnsi="Wingdings"/>
      </w:rPr>
    </w:lvl>
    <w:lvl w:ilvl="6" w:tplc="63A882D2">
      <w:start w:val="1"/>
      <w:numFmt w:val="bullet"/>
      <w:lvlText w:val=""/>
      <w:lvlJc w:val="left"/>
      <w:pPr>
        <w:tabs>
          <w:tab w:val="num" w:pos="5040"/>
        </w:tabs>
        <w:ind w:left="5040" w:hanging="360"/>
      </w:pPr>
      <w:rPr>
        <w:rFonts w:ascii="Symbol" w:hAnsi="Symbol"/>
      </w:rPr>
    </w:lvl>
    <w:lvl w:ilvl="7" w:tplc="36DAAE6A">
      <w:start w:val="1"/>
      <w:numFmt w:val="bullet"/>
      <w:lvlText w:val="o"/>
      <w:lvlJc w:val="left"/>
      <w:pPr>
        <w:tabs>
          <w:tab w:val="num" w:pos="5760"/>
        </w:tabs>
        <w:ind w:left="5760" w:hanging="360"/>
      </w:pPr>
      <w:rPr>
        <w:rFonts w:ascii="Courier New" w:hAnsi="Courier New"/>
      </w:rPr>
    </w:lvl>
    <w:lvl w:ilvl="8" w:tplc="88ACCA8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70D4F3C6">
      <w:start w:val="1"/>
      <w:numFmt w:val="bullet"/>
      <w:lvlText w:val=""/>
      <w:lvlJc w:val="left"/>
      <w:pPr>
        <w:ind w:left="720" w:hanging="360"/>
      </w:pPr>
      <w:rPr>
        <w:rFonts w:ascii="Symbol" w:hAnsi="Symbol"/>
      </w:rPr>
    </w:lvl>
    <w:lvl w:ilvl="1" w:tplc="81E6B93E">
      <w:start w:val="1"/>
      <w:numFmt w:val="bullet"/>
      <w:lvlText w:val="o"/>
      <w:lvlJc w:val="left"/>
      <w:pPr>
        <w:tabs>
          <w:tab w:val="num" w:pos="1440"/>
        </w:tabs>
        <w:ind w:left="1440" w:hanging="360"/>
      </w:pPr>
      <w:rPr>
        <w:rFonts w:ascii="Courier New" w:hAnsi="Courier New"/>
      </w:rPr>
    </w:lvl>
    <w:lvl w:ilvl="2" w:tplc="EEA02A36">
      <w:start w:val="1"/>
      <w:numFmt w:val="bullet"/>
      <w:lvlText w:val=""/>
      <w:lvlJc w:val="left"/>
      <w:pPr>
        <w:tabs>
          <w:tab w:val="num" w:pos="2160"/>
        </w:tabs>
        <w:ind w:left="2160" w:hanging="360"/>
      </w:pPr>
      <w:rPr>
        <w:rFonts w:ascii="Wingdings" w:hAnsi="Wingdings"/>
      </w:rPr>
    </w:lvl>
    <w:lvl w:ilvl="3" w:tplc="D54A1442">
      <w:start w:val="1"/>
      <w:numFmt w:val="bullet"/>
      <w:lvlText w:val=""/>
      <w:lvlJc w:val="left"/>
      <w:pPr>
        <w:tabs>
          <w:tab w:val="num" w:pos="2880"/>
        </w:tabs>
        <w:ind w:left="2880" w:hanging="360"/>
      </w:pPr>
      <w:rPr>
        <w:rFonts w:ascii="Symbol" w:hAnsi="Symbol"/>
      </w:rPr>
    </w:lvl>
    <w:lvl w:ilvl="4" w:tplc="B074DEEE">
      <w:start w:val="1"/>
      <w:numFmt w:val="bullet"/>
      <w:lvlText w:val="o"/>
      <w:lvlJc w:val="left"/>
      <w:pPr>
        <w:tabs>
          <w:tab w:val="num" w:pos="3600"/>
        </w:tabs>
        <w:ind w:left="3600" w:hanging="360"/>
      </w:pPr>
      <w:rPr>
        <w:rFonts w:ascii="Courier New" w:hAnsi="Courier New"/>
      </w:rPr>
    </w:lvl>
    <w:lvl w:ilvl="5" w:tplc="E7D6C506">
      <w:start w:val="1"/>
      <w:numFmt w:val="bullet"/>
      <w:lvlText w:val=""/>
      <w:lvlJc w:val="left"/>
      <w:pPr>
        <w:tabs>
          <w:tab w:val="num" w:pos="4320"/>
        </w:tabs>
        <w:ind w:left="4320" w:hanging="360"/>
      </w:pPr>
      <w:rPr>
        <w:rFonts w:ascii="Wingdings" w:hAnsi="Wingdings"/>
      </w:rPr>
    </w:lvl>
    <w:lvl w:ilvl="6" w:tplc="09E26722">
      <w:start w:val="1"/>
      <w:numFmt w:val="bullet"/>
      <w:lvlText w:val=""/>
      <w:lvlJc w:val="left"/>
      <w:pPr>
        <w:tabs>
          <w:tab w:val="num" w:pos="5040"/>
        </w:tabs>
        <w:ind w:left="5040" w:hanging="360"/>
      </w:pPr>
      <w:rPr>
        <w:rFonts w:ascii="Symbol" w:hAnsi="Symbol"/>
      </w:rPr>
    </w:lvl>
    <w:lvl w:ilvl="7" w:tplc="1F4049C0">
      <w:start w:val="1"/>
      <w:numFmt w:val="bullet"/>
      <w:lvlText w:val="o"/>
      <w:lvlJc w:val="left"/>
      <w:pPr>
        <w:tabs>
          <w:tab w:val="num" w:pos="5760"/>
        </w:tabs>
        <w:ind w:left="5760" w:hanging="360"/>
      </w:pPr>
      <w:rPr>
        <w:rFonts w:ascii="Courier New" w:hAnsi="Courier New"/>
      </w:rPr>
    </w:lvl>
    <w:lvl w:ilvl="8" w:tplc="AF142CE4">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C546B88">
      <w:start w:val="1"/>
      <w:numFmt w:val="bullet"/>
      <w:lvlText w:val=""/>
      <w:lvlJc w:val="left"/>
      <w:pPr>
        <w:ind w:left="720" w:hanging="360"/>
      </w:pPr>
      <w:rPr>
        <w:rFonts w:ascii="Symbol" w:hAnsi="Symbol"/>
      </w:rPr>
    </w:lvl>
    <w:lvl w:ilvl="1" w:tplc="BAE67CFC">
      <w:start w:val="1"/>
      <w:numFmt w:val="bullet"/>
      <w:lvlText w:val="o"/>
      <w:lvlJc w:val="left"/>
      <w:pPr>
        <w:tabs>
          <w:tab w:val="num" w:pos="1440"/>
        </w:tabs>
        <w:ind w:left="1440" w:hanging="360"/>
      </w:pPr>
      <w:rPr>
        <w:rFonts w:ascii="Courier New" w:hAnsi="Courier New"/>
      </w:rPr>
    </w:lvl>
    <w:lvl w:ilvl="2" w:tplc="48682780">
      <w:start w:val="1"/>
      <w:numFmt w:val="bullet"/>
      <w:lvlText w:val=""/>
      <w:lvlJc w:val="left"/>
      <w:pPr>
        <w:tabs>
          <w:tab w:val="num" w:pos="2160"/>
        </w:tabs>
        <w:ind w:left="2160" w:hanging="360"/>
      </w:pPr>
      <w:rPr>
        <w:rFonts w:ascii="Wingdings" w:hAnsi="Wingdings"/>
      </w:rPr>
    </w:lvl>
    <w:lvl w:ilvl="3" w:tplc="BB74EED2">
      <w:start w:val="1"/>
      <w:numFmt w:val="bullet"/>
      <w:lvlText w:val=""/>
      <w:lvlJc w:val="left"/>
      <w:pPr>
        <w:tabs>
          <w:tab w:val="num" w:pos="2880"/>
        </w:tabs>
        <w:ind w:left="2880" w:hanging="360"/>
      </w:pPr>
      <w:rPr>
        <w:rFonts w:ascii="Symbol" w:hAnsi="Symbol"/>
      </w:rPr>
    </w:lvl>
    <w:lvl w:ilvl="4" w:tplc="AC40B77C">
      <w:start w:val="1"/>
      <w:numFmt w:val="bullet"/>
      <w:lvlText w:val="o"/>
      <w:lvlJc w:val="left"/>
      <w:pPr>
        <w:tabs>
          <w:tab w:val="num" w:pos="3600"/>
        </w:tabs>
        <w:ind w:left="3600" w:hanging="360"/>
      </w:pPr>
      <w:rPr>
        <w:rFonts w:ascii="Courier New" w:hAnsi="Courier New"/>
      </w:rPr>
    </w:lvl>
    <w:lvl w:ilvl="5" w:tplc="ABF41CBA">
      <w:start w:val="1"/>
      <w:numFmt w:val="bullet"/>
      <w:lvlText w:val=""/>
      <w:lvlJc w:val="left"/>
      <w:pPr>
        <w:tabs>
          <w:tab w:val="num" w:pos="4320"/>
        </w:tabs>
        <w:ind w:left="4320" w:hanging="360"/>
      </w:pPr>
      <w:rPr>
        <w:rFonts w:ascii="Wingdings" w:hAnsi="Wingdings"/>
      </w:rPr>
    </w:lvl>
    <w:lvl w:ilvl="6" w:tplc="59243F2E">
      <w:start w:val="1"/>
      <w:numFmt w:val="bullet"/>
      <w:lvlText w:val=""/>
      <w:lvlJc w:val="left"/>
      <w:pPr>
        <w:tabs>
          <w:tab w:val="num" w:pos="5040"/>
        </w:tabs>
        <w:ind w:left="5040" w:hanging="360"/>
      </w:pPr>
      <w:rPr>
        <w:rFonts w:ascii="Symbol" w:hAnsi="Symbol"/>
      </w:rPr>
    </w:lvl>
    <w:lvl w:ilvl="7" w:tplc="4FF4B34E">
      <w:start w:val="1"/>
      <w:numFmt w:val="bullet"/>
      <w:lvlText w:val="o"/>
      <w:lvlJc w:val="left"/>
      <w:pPr>
        <w:tabs>
          <w:tab w:val="num" w:pos="5760"/>
        </w:tabs>
        <w:ind w:left="5760" w:hanging="360"/>
      </w:pPr>
      <w:rPr>
        <w:rFonts w:ascii="Courier New" w:hAnsi="Courier New"/>
      </w:rPr>
    </w:lvl>
    <w:lvl w:ilvl="8" w:tplc="4026575E">
      <w:start w:val="1"/>
      <w:numFmt w:val="bullet"/>
      <w:lvlText w:val=""/>
      <w:lvlJc w:val="left"/>
      <w:pPr>
        <w:tabs>
          <w:tab w:val="num" w:pos="6480"/>
        </w:tabs>
        <w:ind w:left="6480" w:hanging="360"/>
      </w:pPr>
      <w:rPr>
        <w:rFonts w:ascii="Wingdings" w:hAnsi="Wingdings"/>
      </w:rPr>
    </w:lvl>
  </w:abstractNum>
  <w:abstractNum w:abstractNumId="5">
    <w:nsid w:val="0DCB53B9"/>
    <w:multiLevelType w:val="hybridMultilevel"/>
    <w:tmpl w:val="69FE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863F1"/>
    <w:multiLevelType w:val="hybridMultilevel"/>
    <w:tmpl w:val="C5C0F1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2"/>
  </w:compat>
  <w:rsids>
    <w:rsidRoot w:val="00327004"/>
    <w:rsid w:val="0010168F"/>
    <w:rsid w:val="0013298E"/>
    <w:rsid w:val="00327004"/>
    <w:rsid w:val="00577E21"/>
    <w:rsid w:val="006A258C"/>
    <w:rsid w:val="007B5034"/>
    <w:rsid w:val="008124AA"/>
    <w:rsid w:val="00B014F8"/>
    <w:rsid w:val="00BB4164"/>
    <w:rsid w:val="00F4037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DA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34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00000"/>
    </w:rPr>
  </w:style>
  <w:style w:type="character" w:customStyle="1" w:styleId="span">
    <w:name w:val="span"/>
    <w:basedOn w:val="DefaultParagraphFont"/>
    <w:rPr>
      <w:sz w:val="24"/>
      <w:szCs w:val="24"/>
      <w:bdr w:val="none" w:sz="0" w:space="0" w:color="auto"/>
      <w:vertAlign w:val="baseline"/>
    </w:rPr>
  </w:style>
  <w:style w:type="paragraph" w:customStyle="1" w:styleId="divdocumentdivlowerborder">
    <w:name w:val="div_document_div_lowerborder"/>
    <w:basedOn w:val="Normal"/>
    <w:pPr>
      <w:pBdr>
        <w:top w:val="single" w:sz="8" w:space="0" w:color="000000"/>
        <w:bottom w:val="single" w:sz="24" w:space="0" w:color="000000"/>
      </w:pBdr>
      <w:spacing w:line="0" w:lineRule="atLeast"/>
    </w:pPr>
    <w:rPr>
      <w:color w:val="000000"/>
      <w:sz w:val="0"/>
      <w:szCs w:val="0"/>
    </w:rPr>
  </w:style>
  <w:style w:type="paragraph" w:customStyle="1" w:styleId="div">
    <w:name w:val="div"/>
    <w:basedOn w:val="Normal"/>
  </w:style>
  <w:style w:type="paragraph" w:customStyle="1" w:styleId="divdocumentdivSECTIONCNTC">
    <w:name w:val="div_document_div_SECTION_CNTC"/>
    <w:basedOn w:val="Normal"/>
    <w:pPr>
      <w:pBdr>
        <w:bottom w:val="none" w:sz="0" w:space="6" w:color="auto"/>
      </w:pBdr>
    </w:pPr>
  </w:style>
  <w:style w:type="paragraph" w:customStyle="1" w:styleId="divaddress">
    <w:name w:val="div_address"/>
    <w:basedOn w:val="div"/>
    <w:pPr>
      <w:spacing w:line="320" w:lineRule="atLeast"/>
      <w:jc w:val="center"/>
    </w:pPr>
    <w:rPr>
      <w:sz w:val="22"/>
      <w:szCs w:val="22"/>
    </w:rPr>
  </w:style>
  <w:style w:type="character" w:customStyle="1" w:styleId="divaddressli">
    <w:name w:val="div_address_li"/>
    <w:basedOn w:val="DefaultParagraphFont"/>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paragraph" w:customStyle="1" w:styleId="divdocumentsection">
    <w:name w:val="div_document_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380" w:lineRule="atLeast"/>
    </w:pPr>
    <w:rPr>
      <w:color w:val="000000"/>
      <w:sz w:val="28"/>
      <w:szCs w:val="28"/>
    </w:rPr>
  </w:style>
  <w:style w:type="paragraph" w:customStyle="1" w:styleId="divdocumentsinglecolumn">
    <w:name w:val="div_document_singlecolumn"/>
    <w:basedOn w:val="Normal"/>
  </w:style>
  <w:style w:type="paragraph" w:customStyle="1" w:styleId="p">
    <w:name w:val="p"/>
    <w:basedOn w:val="Normal"/>
  </w:style>
  <w:style w:type="paragraph" w:customStyle="1" w:styleId="ulli">
    <w:name w:val="ul_li"/>
    <w:basedOn w:val="Normal"/>
  </w:style>
  <w:style w:type="character" w:customStyle="1" w:styleId="strong">
    <w:name w:val="strong"/>
    <w:basedOn w:val="DefaultParagraphFont"/>
    <w:rPr>
      <w:sz w:val="24"/>
      <w:szCs w:val="24"/>
      <w:bdr w:val="none" w:sz="0" w:space="0" w:color="auto"/>
      <w:vertAlign w:val="baseline"/>
    </w:r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spanpaddedline">
    <w:name w:val="span_paddedline"/>
    <w:basedOn w:val="span"/>
    <w:rPr>
      <w:sz w:val="24"/>
      <w:szCs w:val="24"/>
      <w:bdr w:val="none" w:sz="0" w:space="0" w:color="auto"/>
      <w:vertAlign w:val="baseline"/>
    </w:rPr>
  </w:style>
  <w:style w:type="paragraph" w:customStyle="1" w:styleId="spanpaddedlineParagraph">
    <w:name w:val="span_paddedline Paragraph"/>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table" w:customStyle="1" w:styleId="divdocumenttable">
    <w:name w:val="div_document_table"/>
    <w:basedOn w:val="TableNormal"/>
    <w:tblPr>
      <w:tblInd w:w="0" w:type="dxa"/>
      <w:tblCellMar>
        <w:top w:w="0" w:type="dxa"/>
        <w:left w:w="108" w:type="dxa"/>
        <w:bottom w:w="0" w:type="dxa"/>
        <w:right w:w="108" w:type="dxa"/>
      </w:tblCellMar>
    </w:tblPr>
  </w:style>
  <w:style w:type="paragraph" w:styleId="ListParagraph">
    <w:name w:val="List Paragraph"/>
    <w:basedOn w:val="Normal"/>
    <w:uiPriority w:val="34"/>
    <w:qFormat/>
    <w:rsid w:val="00B014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945</Words>
  <Characters>5390</Characters>
  <Application>Microsoft Macintosh Word</Application>
  <DocSecurity>0</DocSecurity>
  <Lines>44</Lines>
  <Paragraphs>12</Paragraphs>
  <ScaleCrop>false</ScaleCrop>
  <Company/>
  <LinksUpToDate>false</LinksUpToDate>
  <CharactersWithSpaces>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NAVEEN S NAIR</dc:title>
  <cp:lastModifiedBy>NAVEEN S NAIR</cp:lastModifiedBy>
  <cp:revision>7</cp:revision>
  <dcterms:created xsi:type="dcterms:W3CDTF">2020-07-06T13:04:00Z</dcterms:created>
  <dcterms:modified xsi:type="dcterms:W3CDTF">2020-07-10T09:42:00Z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+DEAAB+LCAAAAAAABAAVmbWyrFoURT+IALfgBbi7k+HSuMPXv3OTjrooeq+15xyjmoZhhCIICkcIUhBZAaJEWORghORZFCMwAXgnIbJHAvYLCFj5K0AfyVvjgaRHC6IeBHA7ZUIbaVSDA6OI+r0ZSHertSjy+CrkHhWjzMYjMw9Xzr7CVzABEXlas09HQ65zetU/p2biArhK96P2PNDoroy5SGTM8mU4xOdltRxzQk02ctaGSEDfqw6Fm5s4VqP</vt:lpwstr>
  </property>
  <property fmtid="{D5CDD505-2E9C-101B-9397-08002B2CF9AE}" pid="3" name="x1ye=1">
    <vt:lpwstr>tAC+qobePMXOtdY+Wah0OXPnmFo2I0i6qYt1RwfdE8reYxraFO7H/AAF1i9zgNFP2v+Ig6vI2q6vpe6hdQxHV3ddetdI9zAQ/s6OwZcIQbg045YcbTVntZsh0vvu1375cAjrf0wG6vFiGgifa0sL+8BSxP5Wqw4Pf2UnHc1dIud9FOK1l0FytjHfMWZEa7PwSN9AnWJGIs+RNr09zYJDlNrp5Tw9UsGtx7Up1a7GZyPrTrmj2no6imq5ptoQMYh</vt:lpwstr>
  </property>
  <property fmtid="{D5CDD505-2E9C-101B-9397-08002B2CF9AE}" pid="4" name="x1ye=10">
    <vt:lpwstr>LzPCSFA3UcGYFl9HMW1e6IPkfGMvzxQRTyrRvvVauzMlAfs5gG9D5jOdRHDFdbWiZ3LN6N0mRJ4O5iACHOsO+i6uh1miOfzImgLwhbn7uGjSK70glMCnhZhkasbBoNGZMoPSE3hjZ4hE3CZ1L5RYKCI0FEEU9QdWK9faxr4ZTSTiLZ0TqYXcTk3DjeIbGAq80CbwtvbMnH22FJxcKnHG3EaC0/lMZTHRGGEM8/cFiJG6aGhUKgyp4DB/oyiiwKM</vt:lpwstr>
  </property>
  <property fmtid="{D5CDD505-2E9C-101B-9397-08002B2CF9AE}" pid="5" name="x1ye=11">
    <vt:lpwstr>PD7OWUa4F39E0DRuSz97zOz4Pe7mRux9dXDxkX9iurOYCj69k7EXjaR+/ID4o8fdhHR2SUHgwxPyZ6axkyNSjNhBOajNW+9wcMkHAYl+U9Xyk6EaI6IFccBUjKh26El/qFZ+wDTjICkWa+SnzAOAHMYo+VSs+lIOVn2asboB5dXdS3W+2a2KE+ML8yuKAic7sqZKZ9OOPbCWlm17dZI3jsJuWlwVp98UIGmH0KY+7H6a0bXoKg/DLDOnSv+ZnSB</vt:lpwstr>
  </property>
  <property fmtid="{D5CDD505-2E9C-101B-9397-08002B2CF9AE}" pid="6" name="x1ye=12">
    <vt:lpwstr>WqstsNRf4LijlyYIubq60uZI3PBoJs9idkDwBnkXNtNfwvReYqxP8aD1xrR94Z6ph08kpS/3IgHaCpYVth7EizX8yJlraMgHAWqeQE+j1FDnRA2hiQbv5wQTvTCZ9lyGIUHhCNPlSZDaZqqtq14SeUbC0DBh9BiD/mg3KC3hXcFxcR1AQXoCLmUM6hwtDTZtKJHfxAMkhY3zDLN3FnFSnpmDEFjx5gidsyHJ/Ih6chJ3VY0+lF/36hJMJfVNwZg</vt:lpwstr>
  </property>
  <property fmtid="{D5CDD505-2E9C-101B-9397-08002B2CF9AE}" pid="7" name="x1ye=13">
    <vt:lpwstr>ftdERmqkpW3zWID05Ay7slrjc0dVKDM2280Z95fwBpaPQMhf3yK8VY4z6lIgEE/pIBOw707VvOYKLygi86OW2xzlsR50hTPEQWW4MUUhA15QD5sOh8fldY9vllXo/na3Cdtd9F4WXhbNA5vMUOA4KPFAUaKXCZaoxms0/rNkdE54hO786TXJ0W7P+Vfp82IkeSIZW0UhBdWNjV2Kh/dHyax5uPr8XhkCzM6xFozffrbdIJpECuVQWEj+1sfxJUE</vt:lpwstr>
  </property>
  <property fmtid="{D5CDD505-2E9C-101B-9397-08002B2CF9AE}" pid="8" name="x1ye=14">
    <vt:lpwstr>xEAAZqg5IuHFQ58UyDcQMsINZ6f9g884cVcuPG1n+XTym07Abbd51qnsS/VOVWdrKU0C4MGBaHQQprTNZFgvJF9kfnQVgCi2ZG1AptqP33CHW28iEM10f9FbCwme+fInH5fdaWKo8SYuVmxzzOxhuszQPOhOUiOkgOEfns+Q1g23zg6Ildd8bxrPRfBXaHkB4ZlLXix6dANsY41E9Mg4rDgu0Cr53Xh3DEBbDDnv2u+90WbU8GT6OjiGy0wo+9x</vt:lpwstr>
  </property>
  <property fmtid="{D5CDD505-2E9C-101B-9397-08002B2CF9AE}" pid="9" name="x1ye=15">
    <vt:lpwstr>jbx72wQLzLenUP/YA7vhyzSw9ShB9snzKjMjGh2vezJd7EO0ypTH9Yacy1hP7VEhi/Vxo8Y10K97U552W8iUW7FI+h7+68x7G4VYpJXbAJILvy15pJ2LvRNnjee2h4e4B2+p1Umd1rYFsdzJ6touY6jZHfaTY/ZTWUnFxOZ/BIT54cv7NGbsrYvcrEeOeyNmT6EtTFKqjFyi+8sAchB02cy0hvqWd00/wpfmFecUDdOpxW3NoIIENzbW/Cadvkb</vt:lpwstr>
  </property>
  <property fmtid="{D5CDD505-2E9C-101B-9397-08002B2CF9AE}" pid="10" name="x1ye=16">
    <vt:lpwstr>jWAP0m49mrKtVeyw6y0E1mbqEaoBRbku6imosi9Z74eGaGKj+OEMnq2pU8RmLIb8HqKHeTIfolvs5tV6I4Z70NtWNdf6HKWO1vZkV8VCZS5R7KTxa/aKZvpNMHQp4hexMS+GgGeLm/O8hxWRrwyw6ek6qMuJMQeVm4UTy0Fo3sSbjio6+04tcQ9QYmEGejjHsSAa6AeZ+GOLYSgnl7ZHiHIr5QMfI6/zFhYV6a+H1Vvxh+wXDtHHSb5AKrcm+dn</vt:lpwstr>
  </property>
  <property fmtid="{D5CDD505-2E9C-101B-9397-08002B2CF9AE}" pid="11" name="x1ye=17">
    <vt:lpwstr>n+KO+MmZYbcQKdeBRWiqhpT4d1Bud7n8XLjEIezYpNmGVBIkW37TqwYFDae/UFwVslH6AhBJ+gHm0mcj8uUPZbnnSczo4WflHP0K0TX/hB1BCAFtBmLT++s45YZR0R4rUpAbZucezXq4gFVq+oVkc7BThM8J/IXCAnmA4bvlFYVFt37JEHMxPW0ehByem+CERJMZq3xUPYwX/RSYOkskuMyh37JF4tpooq13uO4CsuH2gop0V6Z2iXctzz6TH3X</vt:lpwstr>
  </property>
  <property fmtid="{D5CDD505-2E9C-101B-9397-08002B2CF9AE}" pid="12" name="x1ye=18">
    <vt:lpwstr>iCDZI01UFg9TKfyLm4RTQntBHzpcTaOh05YfcPm8x6H62/DUmWgKDkwW/ONJtBCexpqOZ5Ira+pkLgbDhBdu/Tyhdktm04vA2uO6ri3AQPT/8jSK0NXMiGbUQ7oDF3M3VWScEHBYXspFQm9J/zrD8JPr5NbMhfWZ+FUVPI4m/FM5/H2gXjPmIYRQdJ1ZurbxgS5qhWV7FC68KIQzj9fafaMJuxX4DhDPcBidPHqndzl2fPlLZsvkP7FxRNU2vJg</vt:lpwstr>
  </property>
  <property fmtid="{D5CDD505-2E9C-101B-9397-08002B2CF9AE}" pid="13" name="x1ye=19">
    <vt:lpwstr>oFZkE96lRqxgpyC5TfKuIOSDEx/LDM+J7V88G/ZjxdECVGhJ4JMEU/HcyTLEBVJT4xkrol9ST52vA7S6XJRkr1JoeyFg7LXQwqgaQW28VAACGeVFrcL8HWVbCtLr1fD2p9hg3CCqyfalRKimgE1+Kn757/jVFW6N4jJlNjbMU0r5yDFXwJtYAdaFdaGr8K5VLTGGkw2xh/29vVKwon2/jK9mpJ7xJc7Tf90ZYly5scahffS5opK0Fhp/pgj1R+q</vt:lpwstr>
  </property>
  <property fmtid="{D5CDD505-2E9C-101B-9397-08002B2CF9AE}" pid="14" name="x1ye=2">
    <vt:lpwstr>yt/1DF0ZyWYysDa3M5SLpP+vuOyPmHZNe+nrXMViR2Bfa/JDmxNGl81sPQcaPRlt7dxiHa3OJITYnxR7GCTCvFq2h5C9AnJWqNmltNeHLSlaxHsF1JHZLBQZfntc7oToG4bS/A+SpATjwzsQuyjlSmHJVQ25CrG//IK8CZXqQQ24tmjDjSsb+eR9HqpjHhDodwuttaUhMkgx4Rojaj3R4oInvbuBcIa1upl+3XNaFQVpjTwI+8tzveyYEZ+VLs7</vt:lpwstr>
  </property>
  <property fmtid="{D5CDD505-2E9C-101B-9397-08002B2CF9AE}" pid="15" name="x1ye=20">
    <vt:lpwstr>plaRWK22JfzNJc/ziN6RvRihdBNFFl/hRkWx1schM1FgBxbGNV2Mhm1TlL9CTujyF7g14y/K/JB3ctK59Emy0TavbHK9hno5laZDJ9v3SqGQdv7dTPhKrQGgSuQomIdoL6Ie6PwdmS8yzP0oT1E9LSY4qgdA1ZnkJ9RcWSHIwiqS7UXzcgaKGpAnQ6ESz54zPe/Jx49tiJosy1VIT6FgXddC/lAoxRta2swftzomFZZN4GFq03zeDj9F7FMhOiP</vt:lpwstr>
  </property>
  <property fmtid="{D5CDD505-2E9C-101B-9397-08002B2CF9AE}" pid="16" name="x1ye=21">
    <vt:lpwstr>wCyOyM9aIlZg1KBccFUihp1ArRcoFYy3kyLWYZm3rlPWSrw0+UOLJE7A1iWib7Lq7eSaK8khens2kkAoYJ/3V/9C/5sJL9KsHZpXr1nwd1RxziS1hAoJkiLy2ELQEsIYryL7KBFkOci9X4PtSSzJUWDAjR78dv3Z8M2VkYjhcXnl2obrTEvgThSr92plKZCj/dAEJfidp9pUKd2omzFTVApqmRUXzh4+JzN3dtX0o21lSpCat8erEny+WJccADR</vt:lpwstr>
  </property>
  <property fmtid="{D5CDD505-2E9C-101B-9397-08002B2CF9AE}" pid="17" name="x1ye=22">
    <vt:lpwstr>Cc5bFg3XlmK2CKv+KkAkGlCOtwp+d0jJ5mKy5CAyhHEgfM+RcX0NZUOt4rYK7LJojaQCaVkfYKTDG4HM37OU5D8WRB90eelsSOD6m7g/7s2L23TRhfaPVwMXzwvExZm8g9VOTFMPuPv9PvC1ySy1pnlrFI+Cu9bSsM9TqeXJTuqWiy5/e3cuCHUWoOw3nJrJYV3GZ2LWjzRG89iKW8zXF22fQIMdonfAIFvQsxN42bQyrwVxDp8xcsbXTSkczbL</vt:lpwstr>
  </property>
  <property fmtid="{D5CDD505-2E9C-101B-9397-08002B2CF9AE}" pid="18" name="x1ye=23">
    <vt:lpwstr>KfoiLRARmcjsMC9jjkEJt1SH2nsR5qiPANAkLS3mfsBU9gOP/Fs2FGoYzNoDtMrMOrPy7jqfItbrKdQh7M/4UTv2FkWWD2fg53JU2J0/IB84kWb6SoW23ddrZMELTcR/UKkDbkLoCnmdkEwVSEk+tilv71okta952RNmGATyvb+bTXVdRKn9I8xZKbDBmmi0CKwE19hPLWVuwg2x34vGHcGTWa6B0JEeTkITLa0eyAUhs6Wzh9UsFPnFHTxaZOz</vt:lpwstr>
  </property>
  <property fmtid="{D5CDD505-2E9C-101B-9397-08002B2CF9AE}" pid="19" name="x1ye=24">
    <vt:lpwstr>9yKPLNkXoXRzSh0jFJKZII6Fple4laSiai+wzsjf9gmm+8CYYfBsf5tI7btRiPDDzC54AeS8/3chJ8xXPnnNxOtVYpNDEOe7We1kgbwl5ZEypfQWnb5Q6T9DQclS8sg3PVsznYti/NWPePcrbo+h/AfvDn/6YZZwYij3p5uRNbumekWMOkiZWX3Yt9MiBGfhFOz8FSZDjvSWZcIt+dfiZBsqEgD6rujCtlGGgSNVCCetxAKw4ZI3xUCeX5bzW4O</vt:lpwstr>
  </property>
  <property fmtid="{D5CDD505-2E9C-101B-9397-08002B2CF9AE}" pid="20" name="x1ye=25">
    <vt:lpwstr>myyLyQe/WJWvqrO283Mj2JzNiyeQyqAptwGACRuLNV9oQC4FJrYmnQ8t4SmUpAnWAAg+3hT4EdBjB2GDkVcUSpT9K4C7H37aiaXdbv9EODoU0cwdHrefeiAZaL7fraVWXKdjCc7RxN8UC5nKWP6774/36WUx1DeuM8GKfrJdUj0MI6MGEIv8I1Ymm6xQdzFb1JgEdbrXF2Bx9FQuHIYUPGYfISBx21JOT8Q/u6LX4pfUJrYLxRUl/k3J+f2O3XF</vt:lpwstr>
  </property>
  <property fmtid="{D5CDD505-2E9C-101B-9397-08002B2CF9AE}" pid="21" name="x1ye=26">
    <vt:lpwstr>rGmfrbCR0hiEWHsxMjaVFzjypRTtAbZG4K7vXNiF/Cd21cVHXvT3NfAJh1kMl2Is1vqqsf+qxBqT1ReScOL68xP1Fjp+hwMBIc1OL0CBDm98vLuhinQWhXJu5amgCcvJ+/6eT/fEc1qtgB311//PV6fvEe+t9fThvXp7Ul8AC/SrIvwLq/QSpon9/pxbtO3ktmcSrmuY/WP7jzor9izdt1k7BkvBOvTq5nzfBjBN9TDjVnKD9u9ftdxpXByE13H</vt:lpwstr>
  </property>
  <property fmtid="{D5CDD505-2E9C-101B-9397-08002B2CF9AE}" pid="22" name="x1ye=27">
    <vt:lpwstr>i1LqNYP8YPfX3VPITXB4O7hx1uI0NhyeWXua5SfAwp1O992YTNoT1CMWsLXO/Y2vdUlTYN3e1SPSa5LpkVyb20ej7gButhPMZd/9hRu9m1A4gHTuCBAwvy7/K4MJokrdgk//7Q4o3NusCUmtXLdV2hk3IYxlzZuEmW2eVIB7XSyYaQFHB6RSj3WFikr9IfgeUDjr9ybCKPhZtq3P8n3aXgM8+JLpz5yX6QyBbIHlYxJUn2bC5gl5U7m0SwII2OA</vt:lpwstr>
  </property>
  <property fmtid="{D5CDD505-2E9C-101B-9397-08002B2CF9AE}" pid="23" name="x1ye=28">
    <vt:lpwstr>dbcqnINzkSFTQiKLFJj7c0E0/YupTB5d+saH3GLU4AdH9KllmSrFIzqxqFYuAnAQLVkzffrgFhycro2ZTD5wmHduRZPSTqfki9WufJCS07sqVVaRgdnDB6YWkig7k+W9XZjJ7daA1WL/NfkPIk79otk4RIUuv210jjae7Pa6kpeNuGp9c5tfYf0upWd7u1UVbFxiQWNmGEV+EFdv/C3Y0AqCukXLaEhoOyRWOSYQJknSv5meBrfsRPDMA0zXh7O</vt:lpwstr>
  </property>
  <property fmtid="{D5CDD505-2E9C-101B-9397-08002B2CF9AE}" pid="24" name="x1ye=29">
    <vt:lpwstr>8khL/cFa+GcytCVPquhnC4e23bSB5N9SoB36zqJCVq0PDRX97KZTuxkU2xg9BgG3R+aya4KMteEHEW4aRbSJbLUBG6pJCawGBn97r9DfMIoH91Q55cxiVkAfR5ann3V3J9WkvLNaNO2dYPPb88B22/ktF+M4zDtuqSVFuqs46KGQG5l57D7Z3VysSN31OtqAqa7DUP/nVOJ6POmt0hh2nuvpkX30Wo8Hpie6Fd4sFmo8zL3WhuWKO1CxSy5brQx</vt:lpwstr>
  </property>
  <property fmtid="{D5CDD505-2E9C-101B-9397-08002B2CF9AE}" pid="25" name="x1ye=3">
    <vt:lpwstr>n5Gk1D7yw/bqUNfE8G3TxmeNUljDcvfV/EIkgeCDBKMxI7podkfXWqg/fKN3L34geaxOtu0yiwyJ18ibOQpTRrL5W9I8Dy6kpp2xCmiW2WGBWatYJPs1I01ziFIwdBvy3b+CMlRbX9B7IVWyN/7EY5YuKRO8O7rl92ihDBpmsx2D1/uPHKweEHgIG1OT2Sy1oERpr11gaJ9ffoqQ2Jik7HI5WgIOAUVVzWhZbgZH4e+BAKuAxjqFGgclxCynUhe</vt:lpwstr>
  </property>
  <property fmtid="{D5CDD505-2E9C-101B-9397-08002B2CF9AE}" pid="26" name="x1ye=30">
    <vt:lpwstr>W8iwclZK1/Ic6ghsWQ1xngZI9KfRiLUjBZi2slkWnQwFH00SWoVM9Y8QFuGJ/G5+eAIxYnjG+pAif+1WiNdwFM/1VCL80Ov8v2E3IAftLLX6dz9zFuFk4kaFT5BdVNSb4KMBjaRgr1XQAe0nObd0yiDD7zhYKWEcDpJM1POL22h3fy/ftHQ2EyvMH9B3KbP/SYL8rQb2ophhqLaWGPKo1Blcr5lfzKAB0FNEB6EpNW8WvaYx3B+vtF5Z9pAWsnU</vt:lpwstr>
  </property>
  <property fmtid="{D5CDD505-2E9C-101B-9397-08002B2CF9AE}" pid="27" name="x1ye=31">
    <vt:lpwstr>BUMsUavF7uwBJByF7Bxc9+psoxSK7RX5g1UXQyxRDts6ox+jy114zMajtYSGR3NtoLdsrD1+6ZAh/Ok0vFRR2bmqbCPbft5xuYbmHqW2f9k1jCsTWj4nMynlykwovTkEprFewVvkFQDdwpTsJJ+2CccQa1p4yXZkrsPOUNL6PzDT0gi7VTHHIf3WJ79EAzLteiCw0Ym6Kf5sRQS4eurynYN30Z6KEuobgieFbzX5kujthv2qRs5zJm+jwA+z6L2</vt:lpwstr>
  </property>
  <property fmtid="{D5CDD505-2E9C-101B-9397-08002B2CF9AE}" pid="28" name="x1ye=32">
    <vt:lpwstr>92AOncv9i8Tq06M5E8U5xd+zCwEaT8CZVzqvIJwy4UHWimB0DLk96SlhnNd0Vs8FnwuHf+swif/gqaEZzaiKVIg4LcfMy+RemQa3r2Yf7HpGrqhydRaHx2eONz63HVFWodvYTvy57++wz58GKqmwQ3+So1F6DZi4AJ4wn24CbZI+9q0lSBj1eDUiyt6ScQEzja78X1Xh5FKm6V8tOPEgrwf5y1cbX7py9yi5s0Doe/qfYrNrXHMf5YIGrk62ntz</vt:lpwstr>
  </property>
  <property fmtid="{D5CDD505-2E9C-101B-9397-08002B2CF9AE}" pid="29" name="x1ye=33">
    <vt:lpwstr>yt/gfr06LdKLFRFDDuMD5Sf1AVMX4cK6H4y9qISR5bB0v8lwBIo+3ogLx2ArvGbT/YiilGAfUHWPq3Nq8RIIo6f4yDFrqm69hzKTB+MO5kiHATnFN203tZ/34HQxRkcp2iIOR7RMefQEpdp4ag/Ckl3Z9LVvIVsDfVvEFjMVerXYD+0bhHGB7dEvWH+oGLoY9WrDB+o23NbBBHxnR0jwSGkhNOc5PUj/C+Z1mvooI1xV/kfCnNqBDn1U4b1Oqqk</vt:lpwstr>
  </property>
  <property fmtid="{D5CDD505-2E9C-101B-9397-08002B2CF9AE}" pid="30" name="x1ye=34">
    <vt:lpwstr>cYf6VEFuoDbyxuUCo45YxqOJI9URtkBztr/2hBLBXgKtzwbLLjL71UEKb8+Z4j/aGg37x+iyBtZGQ7ayY7aWLA9Ib82M1ErgL9PCfAEuQTtdjTGIICZRnFiZKxZ1hvY88Mf+jXpJlXw3P+tyYttK6Vbky8CEeG3eNlx1lmsWtLsBREIf79aj2zXpRB0tc+CYJ79pi0Njv6fsZGLWmKRZUA3FIFIBSoewD75qW6LgKR/qQQIpFkmXnwRsNMnY+WW</vt:lpwstr>
  </property>
  <property fmtid="{D5CDD505-2E9C-101B-9397-08002B2CF9AE}" pid="31" name="x1ye=35">
    <vt:lpwstr>q3JXUbLxsmnbnNFnOAgPBJs3vpNWM4pKaX7OQ3iSkD/8pm+NDEB7MlYQAabfwFHsLekJueHl8oMVfwLtMLV5gpb3f7i0wBdl/1rugGb7NGp9Ei9KkOB7tTq+ioOq6NAT/UzAMb0NtctIhOC8PSAIL/QQyD0BHeZY7YzQsL8q2XCXbOrrnonGEiUBCLzbYBnBvb5dJ7gqtjBR0L5mYIbtSiCJV3bwMpcKhxAGUmVpvBK/ZokG7vG5G0pQ73GmQm2</vt:lpwstr>
  </property>
  <property fmtid="{D5CDD505-2E9C-101B-9397-08002B2CF9AE}" pid="32" name="x1ye=36">
    <vt:lpwstr>WEBQtXpdPs5FZ9H55b8SP5V1+mPGnTmDDz5hOLB119y/HjIvRstbdEHY0ts5aTn+5huXveiGWqwS/uhwI5BSiorrV3XGuse2CfPqYuYV6HqwY6P/3tX/jdIWUH9KoeQhUMgrRzyHaWimZraEQ0Lhw/11zso/nEWpm958wLL4+U8OfWI2E0KYs01k5SROtZqwcc+SSpnPkVaS8cwA0uuPlrfNhSCXB/yPkKffTyqTBEn+pDivXrkWk2aKwn6uf/2</vt:lpwstr>
  </property>
  <property fmtid="{D5CDD505-2E9C-101B-9397-08002B2CF9AE}" pid="33" name="x1ye=37">
    <vt:lpwstr>5wrKbcZVwBkib8K59P2pr34jrrACLkfn6ip2Kp5fSjm0z5IchQyFpVARP9UXrqeq5Nn9ZGY9Mfn4+WfRrejTOOnhGQQk6Jj87vb26PZv0Y3/FDq1c+gNOVj6Km4dI9N4+6Vl60yobE5lmo5pY62yz7jwEZ0nBSU0XEvdBUkAsD5F/L4KUL8J4WLIJTvhbM3htvagr4YToW6NWa25wkZShwrDncgdydMOXFnJMDNrPAFuwyk9dOaXDfJKe7jOWMe</vt:lpwstr>
  </property>
  <property fmtid="{D5CDD505-2E9C-101B-9397-08002B2CF9AE}" pid="34" name="x1ye=38">
    <vt:lpwstr>dAXqb6OHn9u7GTF/VnOr/LHEl+GvAuX1jhT1zKnDsLKf1dBM8u7gN2Z3X48P6bLYFtp5hqqMFZC8qcW9ffT5IJBFr/YfZLfgd4KJi5SWoEkU8WPOvzFFC7TzdaOJJzSKSJGSYi2dwh5ZnMXno6NmtznDrSV2vh91FfwSk8e0b+xzX8mOWjo+qdKrNE0FH0JduOIBfBYPxd6DzTKPLIOE5wBSk0bIUuuj6oBGmPopzgMYSDPnsAYv/e88Mqe+n0F</vt:lpwstr>
  </property>
  <property fmtid="{D5CDD505-2E9C-101B-9397-08002B2CF9AE}" pid="35" name="x1ye=39">
    <vt:lpwstr>KQsGmdPt8CcS6m+9zDJfCVe/4i/evBNw0ee2VR1SH5q4zmtok0j54N7oO7WML2y7jdbTsFHQe4406WkLa/IX3aHf5g5aeZkO9Zt/sAYxhBFlOISggZ8KLWJe/VaBT4h+TNFeqh+yWgEK1vkZ3RIKKgYLV20helPL50Nr9DWGcS/1V1c5WCWECARz0tMomVstbyX2WEmxktUnHye0GNV63Z+F6qwLEd0SiHRn0DGeNKFdP3E0hhuIN7+fle2BTbc</vt:lpwstr>
  </property>
  <property fmtid="{D5CDD505-2E9C-101B-9397-08002B2CF9AE}" pid="36" name="x1ye=4">
    <vt:lpwstr>6clTl4nWEcWV+6uizaOIWUHz4TuDeudY8qjov83gkXwQwL2tacR9lMOAsnjKRx4qy/rvFvL3ZHZWc8QfHqcoTTcQNY/yINkjXVEhwfceoOZmgh25vD02Q/Y/iL/DgD97LMSfKBvAdJMRoTP8WTjNCT8Jnaxc9kLQGu1y2qoYIeY5suXP0ddynk1svzMU9j3HVGWhbdXZZpOUgsW2l0fB6O+cxMxlft24mW2R3M6mYNMPF7ENVzRkNkkXiAsb7rG</vt:lpwstr>
  </property>
  <property fmtid="{D5CDD505-2E9C-101B-9397-08002B2CF9AE}" pid="37" name="x1ye=40">
    <vt:lpwstr>1sTFX+HN8VRy0dldHBDdHn8MBJNhh608gQAFWfBCBvdZ4ROrGh8sH9eG+uDAH1l9b9cblST6Qln78nHThNQG/svMIMzJVK78YYEagp+wyKif/uFu57/ti3M3ZtdYUT5SozdvnO0M9TZEOcgHrUnXlaaSsDoB/nm/DMYggST1PzyXNir33WDNaZ6E8gZZKyGyK+RPhjEhvqDEo4X1eZs/jm8SHj+BC2A590jJnkv6vzWsEFlbjRMXbiQk/pSF22D</vt:lpwstr>
  </property>
  <property fmtid="{D5CDD505-2E9C-101B-9397-08002B2CF9AE}" pid="38" name="x1ye=41">
    <vt:lpwstr>19H9wRzDlWHUeTkHpWs9/IaCjy5qSr9OSjOn8cVn9K938WNlMFaCs0Xns9wDP8x6z2iF4veM+Td1jRsbJiTMwE4FLK2MBP07qYIF6REzpc1SOauo5T6+zyRn3HQwMxvhG085C8h6Q9aPoSaCyeh3jaQk08sJuMbuyKzEucMwSYSEGbyGIu6CDS+/VrGEf02wmV51YowLTSjNzJNYCLsRdA+BbEsDpzVdyhRGxdxdCyv4bvGtin+l4EW2+fSM3WV</vt:lpwstr>
  </property>
  <property fmtid="{D5CDD505-2E9C-101B-9397-08002B2CF9AE}" pid="39" name="x1ye=42">
    <vt:lpwstr>jM8l8a8RopcJfa8ga9mIidHmhZfnzLOYcfdYeho4gUnwklw7RivtQCzPzvUp/UuKr+FD8a68a20+jSkS6xbABES5aboGG75lPd7B4UnrkHimcabnnTYok/Z5u0AJfg1haV1u4MSIvA+zfBeo6iEAaqNCvPyBGCuNPprSL7u7XBri0BN8kQHTGox2M/FLhwdrL2Rc8GT7znogEWOweYWzoLs/LkfRraf7n+FbjtGTZ4kbdSDGgT7Qff6tAbT38Tn</vt:lpwstr>
  </property>
  <property fmtid="{D5CDD505-2E9C-101B-9397-08002B2CF9AE}" pid="40" name="x1ye=43">
    <vt:lpwstr>p5mAkS8U0O6dY4PmiDbdPtsczRS8XRxIg/kgGLyBBLyb1J9snzxVi0uzIkZjtGvhgThJAqmMw+eqoALdiPg3lZDpe2V//P86anW2ppmE644YviQG/lbETCaAk1iOgz5lN9wZG3Z/HIRO3A0xzhhlw9DcrnGmCipdkxbFC5ewV0sn4sN0SdP6SM4BH8XRh7lE9XiQZP6qQJgr6xEiIfVZ5Wosr5aeQ+zT5S/r42swiUDNgYHcNDKzDx/p4iRlrDp</vt:lpwstr>
  </property>
  <property fmtid="{D5CDD505-2E9C-101B-9397-08002B2CF9AE}" pid="41" name="x1ye=44">
    <vt:lpwstr>eOyIu9/skm7/9cPrL6A4Dcx8TScgJMRHXxLl0+Ey/i1MYwMp+250w+oWFTRzP5yJfEWR+LIC2RDh6stG8GiRYD2ZH1Z6TK9elXwnJPNLnAJM+v2yZqDp5GXVZHUXzyIuZCu0q1LQPfCu1zgUaEwEZEJMCaKL0QBgQ4LJeliS9xxWhpIRfc1dxuF+GQGxxINyyGbMSBAU5YfHCDoa31HE9LA10J6T6A6enNUHoc70LVyAGkSAYUh9tK4+Qv23598</vt:lpwstr>
  </property>
  <property fmtid="{D5CDD505-2E9C-101B-9397-08002B2CF9AE}" pid="42" name="x1ye=45">
    <vt:lpwstr>FZDAZHLDMMV+/PWb83LXGjzf3i5K/A/kxiiv9PJJGGR92Pe1PSAlYmw2bcv3HwMEpkQxp25/lHCwelPYeZoLp7+KrqilM16qxgLIYbIBu64SgyTlKgWJu+kaz8fJhntJeeM/v8OG+thjaJllzQEDwQCpGMGy+NQsKdfxeddtTv/wSByRrDKJINnw/JIkOIW0+uJSfF14UqWZYTHDpaxFfsyLuWjniCm/e+CmS2yEAf2T/+YU3BnlRO2WDcHUccM</vt:lpwstr>
  </property>
  <property fmtid="{D5CDD505-2E9C-101B-9397-08002B2CF9AE}" pid="43" name="x1ye=46">
    <vt:lpwstr>lWObOEqn+DXA8Cu1Xwj0AFlOf++YPu5WU4290wtSi971fwytbW9D08dsil4oBjPEeNVT/k5+ub6jDBqafe2ckXG/5kxTT2k2mrMGfCWe4Ty7W31v79qZqEMhqfVJVjFY+Slggtu8GPCDc9jXRRykO7h0bMYZSKaZ93d5noUiDIucjT+Fu/wph1veOtY48NOCd/w7ns6k2I4Cbyl/BtyV/OsPePFCLPO+Y5RNIllUOOqyn1eg8sDTUTZQMoQFHzG</vt:lpwstr>
  </property>
  <property fmtid="{D5CDD505-2E9C-101B-9397-08002B2CF9AE}" pid="44" name="x1ye=47">
    <vt:lpwstr>M4f6BLKlqb68wCLH0MknYrT90OnPbREerNqhYW3jpxWNClebMNAH5PVAOaTWBbLareyzykdBeJcSoeXFxO/3NoSJohXIieyKjlVxQzF5+CBMhueofQggIO/tqklZpqSu+sZYvzr8ZFLC1S2X2bzJQD4Y6M2zvObDg+UsZWX/vK9UpefLPG9DZOo/xs+7MhqzsiX4knRWw1dnvx99ULGKGH+6vbv8F0HbevwhufPMqGOlfVU37ew/HMLKF6CgmmM</vt:lpwstr>
  </property>
  <property fmtid="{D5CDD505-2E9C-101B-9397-08002B2CF9AE}" pid="45" name="x1ye=48">
    <vt:lpwstr>P0UR/HT891dP0jzg9Kdz+1EIj1c/MGLrqaTX+qPugFt66z71Lh9BXdX/rt730ui00BXRQFMwN9HMuKsaPts2mgxA4kOcp0W0pqiwmqwt5E/WX6lCAkYkAj4hORJPg/L7C6BHiUqOmzlviD29BFQ48hA8ieeDDFXffiG9xQgTw9eSBZC7jpdIK/MjbiDkSZni72Clw3pbUU+K0ZbnJL38Aok7YMLE/LOvB39PBZE8VEsOE4adVgUf/snurvgjLzU</vt:lpwstr>
  </property>
  <property fmtid="{D5CDD505-2E9C-101B-9397-08002B2CF9AE}" pid="46" name="x1ye=49">
    <vt:lpwstr>deag9Ilg9GijQwqXUfHh45m9Ha3GDF6hMz2czHaVfSizIJg7d4y6dVT8vncV+AeLV9YBTKL5XQqkQPwuJCo+0BsbA2dMuT8yUf8TK1icKbAcDQyh/LaIC/sSd3Y2fTci9akxR8gVKNlJWQpAeUwcRjQiyjfYh8ocBzcqAN0fT2h/nsBrCp9nzSPtWs4HVyBACJhdSRa0voUXq/5Y/0kYQ1poAnJCChrpQ45K8Vr/+qPmFuKPlD+ovRcbuD1VFPj</vt:lpwstr>
  </property>
  <property fmtid="{D5CDD505-2E9C-101B-9397-08002B2CF9AE}" pid="47" name="x1ye=5">
    <vt:lpwstr>FCAxoRFg29lA40iUYtM+1yDaDZTmzgZVNDR7vhyTE+vRQkMJMW2IAn0aTJlfv3DUnF/vB9mlzGtc3ie+vRGXyUwbOgipIx4O88mVBJ2T1PLxgsD9WII15LuHLEU8wo8b2GTRgeY3IiHLLp+bHUrtNgKRgiNtnaTZ9GiZHx5nrs8LCM/RihpcI5RNCVwKX1NuYVm7uGP17XD0+IuyPrjLoDj2r9R6af3mBBljyc4k9X7c2HrpwRCibnJLAE/alwb</vt:lpwstr>
  </property>
  <property fmtid="{D5CDD505-2E9C-101B-9397-08002B2CF9AE}" pid="48" name="x1ye=50">
    <vt:lpwstr>2l3aitMMy6ZJ9eL5ykxLLMc0/+CPFPaM/6tD4rdXTgJtDo4qjtbxa94f1JUq6WlkX/Pgf3eqoqZvw3Yc+yK226e3apvtsu3z/8wflzkXfxLxLg3oshfH2PlwVgp0zl9RAnK9Bc321QFJt6DpMzvKIyf9HiaDT7Gxuvd1/+OPVInYtXcZJsn+a///4HuWVULPgxAAA=</vt:lpwstr>
  </property>
  <property fmtid="{D5CDD505-2E9C-101B-9397-08002B2CF9AE}" pid="49" name="x1ye=6">
    <vt:lpwstr>tg2CNQ4OW+G32q8YR6YEVcKTOqMm0qxPTVx7QFeK3zkZEw0KsSCfMux4llUurGQEWHn3MNCgp4JUYxQiqeHjTZU0TENQ22optGHQQZA3TV4cPC8kJc4eMCbktVw0FuwhkEGjRP7CFizP/20DkqBd/oukszlID2LfOGHwaqHAHfgFyVpZ7oQkOv5brvIaE5J1EFl5fdQvwLUJVtdG/52xgWdQ0VrV63uy9QB1+fXR+PyGNG4wcExLJvJ22cO57Kk</vt:lpwstr>
  </property>
  <property fmtid="{D5CDD505-2E9C-101B-9397-08002B2CF9AE}" pid="50" name="x1ye=7">
    <vt:lpwstr>JPvRjehSvAcQD4nWqMLiJVimue76HTMrJNwtkRwqcm+8364sjiAeBxd7xIsX8C/Org9+FBwfyygOIkfUMxQXbNPzXzo6aaiA5xaMgeNnODG1G8ZJk5zcMdIC6loT1W1zhoO1uN/F0jZWC6AXlxquYEI+9qRPjzYgvnrVFESG8R6XHUcFHOhPg5fg7jck1RQmby5YCC5LbGlGP+KGwR1/AZHvgoQHH2JA/gSk2V20Y2gr1PAJHcY8c93F0xJ+eql</vt:lpwstr>
  </property>
  <property fmtid="{D5CDD505-2E9C-101B-9397-08002B2CF9AE}" pid="51" name="x1ye=8">
    <vt:lpwstr>NLWhIEPLn3i4jsjAlvttweQbJ675sT5mnuOMxG5LibOYZzfjEjSCImQqG8yqNfOAh6nS652VW5bUnZK078b1rLEkIvS9gXLv8DX5y2+br/w8OShJYC2tIATplKZfl4M4/vpqlMM/BFm5ksN/bqmIzmaBeoe9GmXMXrTECFHBvxRW89wX2ImfxsA+aqs8La9sUDMfdB5Stt3p8RYq6Lz1KxWK7eFBzHho1rccMq3PoW1gVcUcyasVFGHHP9huipX</vt:lpwstr>
  </property>
  <property fmtid="{D5CDD505-2E9C-101B-9397-08002B2CF9AE}" pid="52" name="x1ye=9">
    <vt:lpwstr>/ypF1OBr9eloGWpUBrJhJ7Wrgk/DrihD0axHu8shhSl3fblboCqD4dVbmqI5iaNOVVlxTVk755unuzNrZ4l7BwP3aM2IlzbdFqJo1xRiSB31k/L3WMQUfXbekvjo/TXxRH4820E6iaNjKnzeEU/nkBca5vkaNijhRHEKVFcQmUtDkaIZwQ7cum4+Ocx4RV7Be2w2FVpY4KDXqPkw1Nj24I0MH0q0meMtwsAseVy9c0FdvvmY3MtNHtaZZYEzA3g</vt:lpwstr>
  </property>
</Properties>
</file>